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Cambria" w:hAnsi="Cambria"/>
          <w:b/>
          <w:bCs/>
          <w:sz w:val="36"/>
          <w:szCs w:val="36"/>
          <w:u w:val="single"/>
          <w:lang w:val="fr-FR"/>
        </w:rPr>
      </w:pPr>
      <w:r>
        <w:rPr>
          <w:rFonts w:ascii="Cambria" w:hAnsi="Cambria"/>
          <w:b/>
          <w:bCs/>
          <w:sz w:val="36"/>
          <w:szCs w:val="36"/>
          <w:u w:val="single"/>
          <w:lang w:val="fr-FR"/>
        </w:rPr>
        <w:t>CURRICULUM VITAE</w:t>
      </w:r>
    </w:p>
    <w:tbl>
      <w:tblPr>
        <w:tblW w:w="10341" w:type="dxa"/>
        <w:tblBorders>
          <w:bottom w:val="triple" w:sz="4" w:space="0" w:color="auto"/>
        </w:tblBorders>
        <w:tblLook w:val="0000" w:firstRow="0" w:lastRow="0" w:firstColumn="0" w:lastColumn="0" w:noHBand="0" w:noVBand="0"/>
      </w:tblPr>
      <w:tblGrid>
        <w:gridCol w:w="5094"/>
        <w:gridCol w:w="5247"/>
      </w:tblGrid>
      <w:tr>
        <w:trPr>
          <w:tblHeader/>
        </w:trPr>
        <w:tc>
          <w:tcPr>
            <w:tcW w:w="5094" w:type="dxa"/>
            <w:tcBorders>
              <w:right w:val="nil"/>
            </w:tcBorders>
          </w:tcPr>
          <w:p>
            <w:pPr>
              <w:pStyle w:val="style4"/>
              <w:rPr>
                <w:rFonts w:ascii="Cambria" w:cs="Times New Roman" w:hAnsi="Cambria"/>
                <w:sz w:val="30"/>
                <w:szCs w:val="24"/>
              </w:rPr>
            </w:pPr>
            <w:r>
              <w:rPr>
                <w:rFonts w:ascii="Cambria" w:cs="Times New Roman" w:hAnsi="Cambria"/>
                <w:sz w:val="30"/>
                <w:szCs w:val="24"/>
              </w:rPr>
              <w:t>PAWANJEET SINGH</w:t>
            </w:r>
          </w:p>
          <w:p>
            <w:pPr>
              <w:pStyle w:val="style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HNo</w:t>
            </w:r>
            <w:r>
              <w:rPr>
                <w:rFonts w:hAnsi="Cambria"/>
                <w:bCs/>
                <w:lang w:val="en-US"/>
              </w:rPr>
              <w:t>.</w:t>
            </w:r>
            <w:r>
              <w:rPr>
                <w:rFonts w:ascii="Cambria" w:hAnsi="Cambria"/>
                <w:bCs/>
              </w:rPr>
              <w:t>288</w:t>
            </w:r>
            <w:r>
              <w:rPr>
                <w:rFonts w:hAnsi="Cambria"/>
                <w:bCs/>
                <w:lang w:val="en-US"/>
              </w:rPr>
              <w:t xml:space="preserve">, </w:t>
            </w:r>
            <w:r>
              <w:rPr>
                <w:rFonts w:ascii="Cambria" w:hAnsi="Cambria"/>
                <w:bCs/>
              </w:rPr>
              <w:t>Ward No.29,</w:t>
            </w:r>
            <w:r>
              <w:rPr>
                <w:rFonts w:hAnsi="Cambria"/>
                <w:bCs/>
                <w:lang w:val="en-US"/>
              </w:rPr>
              <w:t xml:space="preserve"> </w:t>
            </w:r>
            <w:r>
              <w:rPr>
                <w:rFonts w:ascii="Cambria" w:hAnsi="Cambria"/>
                <w:bCs/>
              </w:rPr>
              <w:t>Anand Colony</w:t>
            </w:r>
            <w:r>
              <w:rPr>
                <w:rFonts w:hAnsi="Cambria"/>
                <w:bCs/>
              </w:rPr>
              <w:t>,</w:t>
            </w:r>
          </w:p>
          <w:p>
            <w:pPr>
              <w:pStyle w:val="style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Garhi Ro</w:t>
            </w:r>
            <w:r>
              <w:rPr>
                <w:rFonts w:hAnsi="Cambria"/>
                <w:bCs/>
              </w:rPr>
              <w:t>a</w:t>
            </w:r>
            <w:r>
              <w:rPr>
                <w:rFonts w:ascii="Cambria" w:hAnsi="Cambria"/>
                <w:bCs/>
              </w:rPr>
              <w:t>d,</w:t>
            </w:r>
            <w:r>
              <w:rPr>
                <w:rFonts w:hAnsi="Cambria"/>
                <w:bCs/>
                <w:lang w:val="en-US"/>
              </w:rPr>
              <w:t xml:space="preserve"> </w:t>
            </w:r>
            <w:r>
              <w:rPr>
                <w:rFonts w:ascii="Cambria" w:hAnsi="Cambria"/>
                <w:bCs/>
              </w:rPr>
              <w:t>Old Hamida</w:t>
            </w:r>
          </w:p>
          <w:p>
            <w:pPr>
              <w:pStyle w:val="style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Yamuna Na</w:t>
            </w:r>
            <w:r>
              <w:rPr>
                <w:rFonts w:hAnsi="Cambria"/>
                <w:bCs/>
              </w:rPr>
              <w:t>g</w:t>
            </w:r>
            <w:r>
              <w:rPr>
                <w:rFonts w:ascii="Cambria" w:hAnsi="Cambria"/>
                <w:bCs/>
              </w:rPr>
              <w:t>ar</w:t>
            </w:r>
            <w:r>
              <w:rPr>
                <w:rFonts w:hAnsi="Cambria"/>
                <w:bCs/>
                <w:lang w:val="en-US"/>
              </w:rPr>
              <w:t>-</w:t>
            </w:r>
            <w:r>
              <w:rPr>
                <w:rFonts w:ascii="Cambria" w:hAnsi="Cambria"/>
                <w:bCs/>
              </w:rPr>
              <w:t>13500</w:t>
            </w:r>
            <w:r>
              <w:rPr>
                <w:rFonts w:hAnsi="Cambria"/>
                <w:bCs/>
                <w:lang w:val="en-US"/>
              </w:rPr>
              <w:t>1</w:t>
            </w:r>
            <w:r>
              <w:rPr>
                <w:rFonts w:ascii="Cambria" w:hAnsi="Cambria"/>
                <w:bCs/>
              </w:rPr>
              <w:t>(Haryana)</w:t>
            </w:r>
          </w:p>
          <w:p>
            <w:pPr>
              <w:pStyle w:val="style0"/>
              <w:rPr>
                <w:rFonts w:hAnsi="Cambria"/>
                <w:bCs/>
                <w:lang w:val="en-US"/>
              </w:rPr>
            </w:pPr>
            <w:r>
              <w:rPr>
                <w:rFonts w:ascii="Cambria" w:hAnsi="Cambria"/>
                <w:bCs/>
                <w:lang w:val="it-IT"/>
              </w:rPr>
              <w:t>Mob.</w:t>
            </w:r>
            <w:r>
              <w:rPr>
                <w:rFonts w:hAnsi="Cambria"/>
                <w:bCs/>
                <w:lang w:val="en-US"/>
              </w:rPr>
              <w:t>-7404049389</w:t>
            </w:r>
          </w:p>
          <w:p>
            <w:pPr>
              <w:pStyle w:val="style0"/>
              <w:rPr>
                <w:rFonts w:ascii="Cambria" w:hAnsi="Cambria"/>
                <w:bCs/>
                <w:lang w:val="it-IT"/>
              </w:rPr>
            </w:pPr>
            <w:r>
              <w:rPr>
                <w:rFonts w:ascii="Cambria" w:hAnsi="Cambria"/>
                <w:bCs/>
                <w:lang w:val="it-IT"/>
              </w:rPr>
              <w:t>E-mail</w:t>
            </w:r>
            <w:r>
              <w:rPr>
                <w:rFonts w:hAnsi="Cambria"/>
                <w:bCs/>
              </w:rPr>
              <w:t>-</w:t>
            </w:r>
            <w:r>
              <w:rPr>
                <w:rFonts w:ascii="Cambria" w:hAnsi="Cambria"/>
                <w:bCs/>
                <w:lang w:val="it-IT"/>
              </w:rPr>
              <w:t>jeetpawan</w:t>
            </w:r>
            <w:r>
              <w:rPr>
                <w:rFonts w:hAnsi="Cambria"/>
                <w:bCs/>
                <w:lang w:val="en-US"/>
              </w:rPr>
              <w:t>077</w:t>
            </w:r>
            <w:r>
              <w:rPr>
                <w:rFonts w:ascii="Cambria" w:hAnsi="Cambria"/>
                <w:bCs/>
                <w:lang w:val="it-IT"/>
              </w:rPr>
              <w:t>@gmail.com</w:t>
            </w:r>
          </w:p>
          <w:p>
            <w:pPr>
              <w:pStyle w:val="style0"/>
              <w:rPr>
                <w:rFonts w:ascii="Cambria" w:hAnsi="Cambria"/>
                <w:bCs/>
                <w:lang w:val="it-IT"/>
              </w:rPr>
            </w:pPr>
          </w:p>
        </w:tc>
        <w:tc>
          <w:tcPr>
            <w:tcW w:w="5247" w:type="dxa"/>
            <w:tcBorders>
              <w:left w:val="nil"/>
              <w:bottom w:val="triple" w:sz="4" w:space="0" w:color="auto"/>
            </w:tcBorders>
          </w:tcPr>
          <w:p>
            <w:pPr>
              <w:pStyle w:val="style0"/>
              <w:jc w:val="right"/>
              <w:rPr>
                <w:rFonts w:ascii="Cambria" w:hAnsi="Cambria"/>
                <w:bCs/>
                <w:lang w:val="it-IT"/>
              </w:rPr>
            </w:pPr>
          </w:p>
        </w:tc>
      </w:tr>
    </w:tbl>
    <w:p>
      <w:pPr>
        <w:pStyle w:val="style0"/>
        <w:rPr>
          <w:lang w:val="it-IT"/>
        </w:rPr>
      </w:pPr>
    </w:p>
    <w:p>
      <w:pPr>
        <w:pStyle w:val="style1"/>
        <w:shd w:val="clear" w:color="auto" w:fill="d9d9d9"/>
        <w:spacing w:lineRule="auto" w:line="240"/>
        <w:jc w:val="center"/>
        <w:rPr>
          <w:rFonts w:ascii="Cambria" w:cs="Times New Roman" w:hAnsi="Cambria"/>
          <w:u w:val="none"/>
        </w:rPr>
      </w:pPr>
      <w:r>
        <w:rPr>
          <w:rFonts w:ascii="Cambria" w:cs="Times New Roman" w:hAnsi="Cambria"/>
          <w:u w:val="none"/>
        </w:rPr>
        <w:t>CAREER OBJECTIVE</w:t>
      </w:r>
    </w:p>
    <w:p>
      <w:pPr>
        <w:pStyle w:val="style94"/>
        <w:jc w:val="both"/>
        <w:rPr>
          <w:rFonts w:ascii="Cambria" w:hAnsi="Cambria"/>
          <w:szCs w:val="20"/>
        </w:rPr>
      </w:pPr>
    </w:p>
    <w:p>
      <w:pPr>
        <w:pStyle w:val="style94"/>
        <w:numPr>
          <w:ilvl w:val="0"/>
          <w:numId w:val="1"/>
        </w:numPr>
        <w:tabs>
          <w:tab w:val="clear" w:pos="1080"/>
        </w:tabs>
        <w:spacing w:lineRule="auto" w:line="360"/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To work for an organization that will bring out the best </w:t>
      </w:r>
      <w:r>
        <w:rPr>
          <w:rFonts w:ascii="Cambria" w:hAnsi="Cambria"/>
        </w:rPr>
        <w:t>of my talent and utilize my skills to the fullest and help me to achieve goals of the organization.</w:t>
      </w:r>
    </w:p>
    <w:p>
      <w:pPr>
        <w:pStyle w:val="style94"/>
        <w:jc w:val="both"/>
        <w:rPr>
          <w:rFonts w:ascii="Cambria" w:hAnsi="Cambria"/>
        </w:rPr>
      </w:pPr>
    </w:p>
    <w:p>
      <w:pPr>
        <w:pStyle w:val="style0"/>
        <w:shd w:val="clear" w:color="auto" w:fill="d9d9d9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EDUCATIONAL QUALIFICATION</w:t>
      </w:r>
    </w:p>
    <w:p>
      <w:pPr>
        <w:pStyle w:val="style0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9"/>
        <w:gridCol w:w="2917"/>
        <w:gridCol w:w="2040"/>
        <w:gridCol w:w="1999"/>
      </w:tblGrid>
      <w:tr>
        <w:trPr>
          <w:trHeight w:val="728" w:hRule="atLeast"/>
        </w:trPr>
        <w:tc>
          <w:tcPr>
            <w:tcW w:w="2289" w:type="dxa"/>
            <w:tcBorders/>
          </w:tcPr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Course  (Stream) Examination</w:t>
            </w:r>
          </w:p>
        </w:tc>
        <w:tc>
          <w:tcPr>
            <w:tcW w:w="2917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Institution/University</w:t>
            </w:r>
          </w:p>
        </w:tc>
        <w:tc>
          <w:tcPr>
            <w:tcW w:w="2040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Month/ Year of Passing</w:t>
            </w:r>
          </w:p>
        </w:tc>
        <w:tc>
          <w:tcPr>
            <w:tcW w:w="1999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Percentage</w:t>
            </w:r>
          </w:p>
        </w:tc>
      </w:tr>
      <w:tr>
        <w:tblPrEx/>
        <w:trPr>
          <w:trHeight w:val="530" w:hRule="atLeast"/>
        </w:trPr>
        <w:tc>
          <w:tcPr>
            <w:tcW w:w="2289" w:type="dxa"/>
            <w:tcBorders/>
          </w:tcPr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BTECH(MECH)</w:t>
            </w:r>
          </w:p>
        </w:tc>
        <w:tc>
          <w:tcPr>
            <w:tcW w:w="2917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JMIT,</w:t>
            </w: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Radaur/K.U.k</w:t>
            </w:r>
          </w:p>
        </w:tc>
        <w:tc>
          <w:tcPr>
            <w:tcW w:w="2040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202</w:t>
            </w: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999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73%</w:t>
            </w:r>
          </w:p>
          <w:p>
            <w:pPr>
              <w:pStyle w:val="style0"/>
              <w:jc w:val="center"/>
              <w:rPr>
                <w:rFonts w:ascii="Calibri" w:hAnsi="Calibri"/>
              </w:rPr>
            </w:pPr>
          </w:p>
        </w:tc>
      </w:tr>
      <w:tr>
        <w:tblPrEx/>
        <w:trPr>
          <w:trHeight w:val="541" w:hRule="atLeast"/>
        </w:trPr>
        <w:tc>
          <w:tcPr>
            <w:tcW w:w="2289" w:type="dxa"/>
            <w:tcBorders/>
          </w:tcPr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DIPLOMA(MECH)</w:t>
            </w:r>
          </w:p>
        </w:tc>
        <w:tc>
          <w:tcPr>
            <w:tcW w:w="2917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SJPP,</w:t>
            </w: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Damla/HSBTE</w:t>
            </w:r>
          </w:p>
        </w:tc>
        <w:tc>
          <w:tcPr>
            <w:tcW w:w="2040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</w:t>
            </w:r>
          </w:p>
        </w:tc>
        <w:tc>
          <w:tcPr>
            <w:tcW w:w="1999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76%</w:t>
            </w:r>
          </w:p>
          <w:p>
            <w:pPr>
              <w:pStyle w:val="style0"/>
              <w:jc w:val="center"/>
              <w:rPr>
                <w:rFonts w:ascii="Calibri" w:hAnsi="Calibri"/>
              </w:rPr>
            </w:pPr>
          </w:p>
        </w:tc>
      </w:tr>
      <w:tr>
        <w:tblPrEx/>
        <w:trPr/>
        <w:tc>
          <w:tcPr>
            <w:tcW w:w="2289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  <w:r>
              <w:rPr>
                <w:rFonts w:ascii="Calibri" w:hAnsi="Calibri"/>
                <w:b/>
                <w:lang w:val="en-US"/>
              </w:rPr>
              <w:t>th</w:t>
            </w:r>
          </w:p>
        </w:tc>
        <w:tc>
          <w:tcPr>
            <w:tcW w:w="2917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SVNSS,</w:t>
            </w: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Ynr/Haryana Board</w:t>
            </w:r>
          </w:p>
        </w:tc>
        <w:tc>
          <w:tcPr>
            <w:tcW w:w="2040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2014</w:t>
            </w:r>
          </w:p>
        </w:tc>
        <w:tc>
          <w:tcPr>
            <w:tcW w:w="1999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74%</w:t>
            </w:r>
          </w:p>
          <w:p>
            <w:pPr>
              <w:pStyle w:val="style0"/>
              <w:jc w:val="center"/>
              <w:rPr>
                <w:rFonts w:ascii="Calibri" w:hAnsi="Calibri"/>
              </w:rPr>
            </w:pPr>
          </w:p>
        </w:tc>
      </w:tr>
      <w:tr>
        <w:tblPrEx/>
        <w:trPr/>
        <w:tc>
          <w:tcPr>
            <w:tcW w:w="2289" w:type="dxa"/>
            <w:tcBorders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  <w:r>
              <w:rPr>
                <w:rFonts w:ascii="Calibri" w:hAnsi="Calibri"/>
                <w:b/>
                <w:lang w:val="en-US"/>
              </w:rPr>
              <w:t>th</w:t>
            </w:r>
          </w:p>
        </w:tc>
        <w:tc>
          <w:tcPr>
            <w:tcW w:w="2917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SVNSS,</w:t>
            </w: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Ynr/Haryana Board</w:t>
            </w:r>
          </w:p>
        </w:tc>
        <w:tc>
          <w:tcPr>
            <w:tcW w:w="2040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2012</w:t>
            </w:r>
          </w:p>
        </w:tc>
        <w:tc>
          <w:tcPr>
            <w:tcW w:w="1999" w:type="dxa"/>
            <w:tcBorders/>
          </w:tcPr>
          <w:p>
            <w:pPr>
              <w:pStyle w:val="style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80%</w:t>
            </w:r>
          </w:p>
          <w:p>
            <w:pPr>
              <w:pStyle w:val="style0"/>
              <w:jc w:val="center"/>
              <w:rPr>
                <w:rFonts w:ascii="Calibri" w:hAnsi="Calibri"/>
              </w:rPr>
            </w:pP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0"/>
        <w:shd w:val="clear" w:color="auto" w:fill="d9d9d9"/>
        <w:jc w:val="center"/>
        <w:rPr>
          <w:b/>
        </w:rPr>
      </w:pPr>
      <w:r>
        <w:rPr>
          <w:b/>
        </w:rPr>
        <w:t>TECHNICAL EDUCATION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IN"/>
        </w:rPr>
        <w:t>●</w:t>
      </w:r>
      <w:r>
        <w:t>6</w:t>
      </w:r>
      <w:r>
        <w:rPr>
          <w:lang w:val="en-US"/>
        </w:rPr>
        <w:t xml:space="preserve"> </w:t>
      </w:r>
      <w:r>
        <w:t>week</w:t>
      </w:r>
      <w:r>
        <w:rPr>
          <w:lang w:val="en-US"/>
        </w:rPr>
        <w:t xml:space="preserve"> t</w:t>
      </w:r>
      <w:r>
        <w:t>raining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JAMNA</w:t>
      </w:r>
      <w:r>
        <w:rPr>
          <w:lang w:val="en-US"/>
        </w:rPr>
        <w:t xml:space="preserve"> </w:t>
      </w:r>
      <w:r>
        <w:t>AUTO</w:t>
      </w:r>
      <w:r>
        <w:rPr>
          <w:lang w:val="en-US"/>
        </w:rPr>
        <w:t xml:space="preserve"> </w:t>
      </w:r>
      <w:r>
        <w:t>INDUSTRIES</w:t>
      </w:r>
      <w:r>
        <w:rPr>
          <w:lang w:val="en-US"/>
        </w:rPr>
        <w:t xml:space="preserve"> </w:t>
      </w:r>
      <w:r>
        <w:t>LIMITED</w:t>
      </w:r>
      <w:r>
        <w:rPr>
          <w:lang w:val="en-US"/>
        </w:rPr>
        <w:t xml:space="preserve">, </w:t>
      </w:r>
      <w:r>
        <w:t>(YamunaNagar)</w:t>
      </w:r>
    </w:p>
    <w:p>
      <w:pPr>
        <w:pStyle w:val="style0"/>
        <w:rPr/>
      </w:pPr>
      <w:r>
        <w:t>&gt;</w:t>
      </w:r>
      <w:r>
        <w:t xml:space="preserve">   Study on Leaf Springs about various processes.                                      </w:t>
      </w:r>
    </w:p>
    <w:p>
      <w:pPr>
        <w:pStyle w:val="style0"/>
        <w:rPr/>
      </w:pPr>
      <w:r>
        <w:rPr>
          <w:lang w:val="en-IN"/>
        </w:rPr>
        <w:t>●</w:t>
      </w:r>
      <w:r>
        <w:t xml:space="preserve">6 week </w:t>
      </w:r>
      <w:r>
        <w:rPr>
          <w:lang w:val="en-US"/>
        </w:rPr>
        <w:t>t</w:t>
      </w:r>
      <w:r>
        <w:t>raining in ISGEC HEAVY ENGINEERING LIMITED</w:t>
      </w:r>
      <w:r>
        <w:rPr>
          <w:lang w:val="en-US"/>
        </w:rPr>
        <w:t xml:space="preserve">, </w:t>
      </w:r>
      <w:r>
        <w:t>(Yamuna Nagar</w:t>
      </w:r>
      <w:r>
        <w:t>)</w:t>
      </w:r>
    </w:p>
    <w:p>
      <w:pPr>
        <w:pStyle w:val="style0"/>
        <w:rPr>
          <w:lang w:val="en-IN"/>
        </w:rPr>
      </w:pPr>
      <w:r>
        <w:rPr>
          <w:lang w:val="en-IN"/>
        </w:rPr>
        <w:t>●</w:t>
      </w:r>
      <w:r>
        <w:t xml:space="preserve">1 Year Apprenticeship </w:t>
      </w:r>
      <w:r>
        <w:rPr>
          <w:lang w:val="en-US"/>
        </w:rPr>
        <w:t>t</w:t>
      </w:r>
      <w:r>
        <w:t>rain</w:t>
      </w:r>
      <w:r>
        <w:t>ing</w:t>
      </w:r>
      <w:r>
        <w:t xml:space="preserve"> in TALBROS AUTOMOTIVE COMPONENTS </w:t>
      </w:r>
    </w:p>
    <w:p>
      <w:pPr>
        <w:pStyle w:val="style0"/>
        <w:rPr/>
      </w:pPr>
      <w:r>
        <w:rPr>
          <w:lang w:val="en-US"/>
        </w:rPr>
        <w:t xml:space="preserve">     </w:t>
      </w:r>
      <w:r>
        <w:t>LIMITED</w:t>
      </w:r>
      <w:r>
        <w:rPr>
          <w:lang w:val="en-US"/>
        </w:rPr>
        <w:t xml:space="preserve">, </w:t>
      </w:r>
      <w:r>
        <w:t>(2016-17)(Faridabad)</w:t>
      </w:r>
    </w:p>
    <w:p>
      <w:pPr>
        <w:pStyle w:val="style0"/>
        <w:rPr/>
      </w:pPr>
      <w:r>
        <w:t xml:space="preserve">&gt;  </w:t>
      </w:r>
      <w:r>
        <w:t xml:space="preserve"> Study on various types of Gaskets,</w:t>
      </w:r>
      <w:r>
        <w:rPr>
          <w:lang w:val="en-US"/>
        </w:rPr>
        <w:t xml:space="preserve"> </w:t>
      </w:r>
      <w:r>
        <w:t>Heat shields,</w:t>
      </w:r>
      <w:r>
        <w:rPr>
          <w:lang w:val="en-US"/>
        </w:rPr>
        <w:t xml:space="preserve"> </w:t>
      </w:r>
      <w:r>
        <w:t>Suspension system,</w:t>
      </w:r>
      <w:r>
        <w:rPr>
          <w:lang w:val="en-US"/>
        </w:rPr>
        <w:t xml:space="preserve"> </w:t>
      </w:r>
      <w:r>
        <w:t>Anti</w:t>
      </w:r>
      <w:r>
        <w:rPr>
          <w:lang w:val="en-US"/>
        </w:rPr>
        <w:t xml:space="preserve">  </w:t>
      </w:r>
      <w:r>
        <w:t>vibration</w:t>
      </w:r>
      <w:r>
        <w:rPr>
          <w:lang w:val="en-US"/>
        </w:rPr>
        <w:t xml:space="preserve"> </w:t>
      </w:r>
      <w:r>
        <w:t>products.</w:t>
      </w:r>
    </w:p>
    <w:p>
      <w:pPr>
        <w:pStyle w:val="style0"/>
        <w:rPr/>
      </w:pPr>
    </w:p>
    <w:p>
      <w:pPr>
        <w:pStyle w:val="style0"/>
        <w:shd w:val="clear" w:color="auto" w:fill="d9d9d9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PERSONAL SKILLS</w:t>
      </w:r>
    </w:p>
    <w:p>
      <w:pPr>
        <w:pStyle w:val="style0"/>
        <w:jc w:val="both"/>
        <w:rPr>
          <w:rFonts w:ascii="Cambria" w:hAnsi="Cambria"/>
          <w:bCs/>
          <w:sz w:val="20"/>
          <w:szCs w:val="20"/>
          <w:u w:val="single"/>
        </w:rPr>
      </w:pP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Punctuality,</w:t>
      </w:r>
      <w:r>
        <w:rPr>
          <w:rFonts w:hAnsi="Cambria"/>
          <w:bCs/>
          <w:lang w:val="en-US"/>
        </w:rPr>
        <w:t xml:space="preserve"> </w:t>
      </w:r>
      <w:r>
        <w:rPr>
          <w:rFonts w:ascii="Cambria" w:hAnsi="Cambria"/>
          <w:bCs/>
        </w:rPr>
        <w:t>Positive attitude</w:t>
      </w:r>
      <w:r>
        <w:rPr>
          <w:rFonts w:hAnsi="Cambria"/>
          <w:bCs/>
          <w:lang w:val="en-US"/>
        </w:rPr>
        <w:t xml:space="preserve">, </w:t>
      </w:r>
      <w:r>
        <w:rPr>
          <w:rFonts w:ascii="Cambria" w:hAnsi="Cambria"/>
          <w:bCs/>
        </w:rPr>
        <w:t>Hard working.</w:t>
      </w:r>
    </w:p>
    <w:p>
      <w:pPr>
        <w:pStyle w:val="style0"/>
        <w:jc w:val="both"/>
        <w:rPr>
          <w:rFonts w:ascii="Cambria" w:hAnsi="Cambria"/>
          <w:bCs/>
          <w:u w:val="single"/>
        </w:rPr>
      </w:pPr>
    </w:p>
    <w:p>
      <w:pPr>
        <w:pStyle w:val="style0"/>
        <w:shd w:val="clear" w:color="auto" w:fill="d9d9d9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STRENGTH</w:t>
      </w:r>
    </w:p>
    <w:p>
      <w:pPr>
        <w:pStyle w:val="style0"/>
        <w:jc w:val="both"/>
        <w:rPr>
          <w:rFonts w:ascii="Cambria" w:hAnsi="Cambria"/>
          <w:bCs/>
          <w:sz w:val="20"/>
          <w:szCs w:val="20"/>
          <w:u w:val="single"/>
        </w:rPr>
      </w:pP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Self Confidence</w:t>
      </w:r>
    </w:p>
    <w:p>
      <w:pPr>
        <w:pStyle w:val="style179"/>
        <w:numPr>
          <w:ilvl w:val="0"/>
          <w:numId w:val="4"/>
        </w:numPr>
        <w:spacing w:lineRule="auto" w:line="36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Disciplined</w:t>
      </w:r>
    </w:p>
    <w:p>
      <w:pPr>
        <w:pStyle w:val="style0"/>
        <w:spacing w:lineRule="auto" w:line="360"/>
        <w:ind w:left="18"/>
        <w:jc w:val="both"/>
        <w:rPr>
          <w:rFonts w:ascii="Cambria" w:hAnsi="Cambria"/>
          <w:bCs/>
        </w:rPr>
      </w:pPr>
    </w:p>
    <w:p>
      <w:pPr>
        <w:pStyle w:val="style0"/>
        <w:shd w:val="clear" w:color="auto" w:fill="d9d9d9"/>
        <w:ind w:firstLine="18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HOBBIES</w:t>
      </w:r>
    </w:p>
    <w:p>
      <w:pPr>
        <w:pStyle w:val="style0"/>
        <w:jc w:val="left"/>
        <w:rPr>
          <w:bCs/>
        </w:rPr>
      </w:pPr>
    </w:p>
    <w:p>
      <w:pPr>
        <w:pStyle w:val="style0"/>
        <w:jc w:val="center"/>
        <w:rPr>
          <w:bCs/>
        </w:rPr>
      </w:pPr>
      <w:r>
        <w:rPr>
          <w:bCs/>
          <w:lang w:val="en-US"/>
        </w:rPr>
        <w:t xml:space="preserve">     </w:t>
      </w:r>
      <w:r>
        <w:rPr>
          <w:bCs/>
        </w:rPr>
        <w:t>Playing Cricket</w:t>
      </w:r>
    </w:p>
    <w:p>
      <w:pPr>
        <w:pStyle w:val="style0"/>
        <w:ind w:firstLine="18"/>
        <w:jc w:val="center"/>
        <w:rPr>
          <w:bCs/>
        </w:rPr>
      </w:pPr>
      <w:r>
        <w:rPr>
          <w:bCs/>
        </w:rPr>
        <w:t>Drawing in leisure time</w:t>
      </w:r>
    </w:p>
    <w:p>
      <w:pPr>
        <w:pStyle w:val="style0"/>
        <w:ind w:firstLine="18"/>
        <w:jc w:val="center"/>
        <w:rPr>
          <w:bCs/>
        </w:rPr>
      </w:pPr>
      <w:r>
        <w:rPr>
          <w:bCs/>
        </w:rPr>
        <w:t>Listening Music</w:t>
      </w:r>
    </w:p>
    <w:p>
      <w:pPr>
        <w:pStyle w:val="style0"/>
        <w:ind w:firstLine="18"/>
        <w:jc w:val="center"/>
        <w:rPr>
          <w:bCs/>
        </w:rPr>
      </w:pPr>
    </w:p>
    <w:p>
      <w:pPr>
        <w:pStyle w:val="style0"/>
        <w:shd w:val="clear" w:color="auto" w:fill="d9d9d9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PERSONAL DETAILS</w:t>
      </w:r>
    </w:p>
    <w:p>
      <w:pPr>
        <w:pStyle w:val="style0"/>
        <w:spacing w:lineRule="auto" w:line="360"/>
        <w:ind w:firstLine="720"/>
        <w:rPr>
          <w:rFonts w:ascii="Cambria" w:hAnsi="Cambria"/>
        </w:rPr>
      </w:pPr>
    </w:p>
    <w:p>
      <w:pPr>
        <w:pStyle w:val="style0"/>
        <w:spacing w:lineRule="auto" w:line="360"/>
        <w:ind w:firstLine="720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19-12-1995</w:t>
      </w:r>
    </w:p>
    <w:p>
      <w:pPr>
        <w:pStyle w:val="style0"/>
        <w:spacing w:lineRule="auto" w:line="360"/>
        <w:ind w:firstLine="720"/>
        <w:rPr>
          <w:rFonts w:ascii="Cambria" w:hAnsi="Cambria"/>
        </w:rPr>
      </w:pPr>
      <w:r>
        <w:rPr>
          <w:rFonts w:ascii="Cambria" w:hAnsi="Cambria"/>
        </w:rPr>
        <w:t>Father's 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hAnsi="Cambria"/>
          <w:lang w:val="en-IN"/>
        </w:rPr>
        <w:t xml:space="preserve">      </w:t>
      </w:r>
      <w:r>
        <w:rPr>
          <w:rFonts w:hAnsi="Cambria"/>
          <w:lang w:val="en-US"/>
        </w:rPr>
        <w:t xml:space="preserve">     </w:t>
      </w:r>
      <w:r>
        <w:rPr>
          <w:rFonts w:hAnsi="Cambria"/>
          <w:lang w:val="en-IN"/>
        </w:rPr>
        <w:t>Mr.</w:t>
      </w:r>
      <w:r>
        <w:rPr>
          <w:rFonts w:ascii="Cambria" w:hAnsi="Cambria"/>
        </w:rPr>
        <w:t>Gurdeep Singh</w:t>
      </w:r>
    </w:p>
    <w:p>
      <w:pPr>
        <w:pStyle w:val="style0"/>
        <w:spacing w:lineRule="auto" w:line="360"/>
        <w:ind w:firstLine="720"/>
        <w:rPr>
          <w:rFonts w:ascii="Cambria" w:hAnsi="Cambria"/>
        </w:rPr>
      </w:pPr>
      <w:r>
        <w:rPr>
          <w:rFonts w:ascii="Cambria" w:hAnsi="Cambria"/>
        </w:rPr>
        <w:t>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Indian</w:t>
      </w:r>
    </w:p>
    <w:p>
      <w:pPr>
        <w:pStyle w:val="style0"/>
        <w:spacing w:lineRule="auto" w:line="360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Marital Status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Unmarried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Language Known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Hindi, English&amp; Punjabi</w:t>
      </w: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  <w:b/>
          <w:u w:val="single"/>
        </w:rPr>
      </w:pPr>
    </w:p>
    <w:p>
      <w:pPr>
        <w:pStyle w:val="style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DECLARATION</w:t>
      </w:r>
    </w:p>
    <w:p>
      <w:pPr>
        <w:pStyle w:val="style0"/>
        <w:rPr>
          <w:rFonts w:ascii="Cambria" w:hAnsi="Cambria"/>
          <w:b/>
          <w:u w:val="single"/>
        </w:rPr>
      </w:pP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I here</w:t>
      </w:r>
      <w:r>
        <w:rPr>
          <w:rFonts w:hAnsi="Cambria"/>
          <w:lang w:val="en-US"/>
        </w:rPr>
        <w:t xml:space="preserve"> </w:t>
      </w:r>
      <w:r>
        <w:rPr>
          <w:rFonts w:ascii="Cambria" w:hAnsi="Cambria"/>
        </w:rPr>
        <w:t xml:space="preserve">by declare that the information </w:t>
      </w:r>
      <w:r>
        <w:rPr>
          <w:rFonts w:ascii="Cambria" w:hAnsi="Cambria"/>
        </w:rPr>
        <w:t xml:space="preserve">furnished </w:t>
      </w:r>
      <w:r>
        <w:rPr>
          <w:rFonts w:hAnsi="Cambria"/>
          <w:lang w:val="en-US"/>
        </w:rPr>
        <w:t>above</w:t>
      </w:r>
      <w:r>
        <w:rPr>
          <w:rFonts w:ascii="Cambria" w:hAnsi="Cambria"/>
        </w:rPr>
        <w:t xml:space="preserve"> is true to the best of my knowledge.</w:t>
      </w:r>
    </w:p>
    <w:p>
      <w:pPr>
        <w:pStyle w:val="style0"/>
        <w:jc w:val="both"/>
        <w:rPr>
          <w:rFonts w:hAnsi="Cambria"/>
          <w:b/>
          <w:lang w:val="en-US"/>
        </w:rPr>
      </w:pPr>
      <w:r>
        <w:rPr>
          <w:rFonts w:hAnsi="Cambria"/>
          <w:b/>
          <w:lang w:val="en-US"/>
        </w:rPr>
        <w:t xml:space="preserve">                                                                                                           </w:t>
      </w:r>
    </w:p>
    <w:p>
      <w:pPr>
        <w:pStyle w:val="style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                                (Pawanjeet Singh)</w:t>
      </w:r>
    </w:p>
    <w:p>
      <w:pPr>
        <w:pStyle w:val="style0"/>
        <w:jc w:val="both"/>
        <w:rPr/>
      </w:pPr>
      <w:r>
        <w:t xml:space="preserve">  </w:t>
      </w: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EC77E6"/>
    <w:lvl w:ilvl="0" w:tplc="744875F2">
      <w:start w:val="1"/>
      <w:numFmt w:val="bullet"/>
      <w:lvlText w:val=""/>
      <w:lvlJc w:val="left"/>
      <w:pPr>
        <w:tabs>
          <w:tab w:val="left" w:leader="none" w:pos="1080"/>
        </w:tabs>
        <w:ind w:left="1080" w:hanging="720"/>
      </w:pPr>
      <w:rPr>
        <w:rFonts w:ascii="Wingdings" w:hAnsi="Wingdings" w:hint="default"/>
      </w:rPr>
    </w:lvl>
    <w:lvl w:ilvl="1" w:tplc="0D7A3FF2">
      <w:start w:val="1"/>
      <w:numFmt w:val="bullet"/>
      <w:lvlText w:val=""/>
      <w:lvlJc w:val="left"/>
      <w:pPr>
        <w:tabs>
          <w:tab w:val="left" w:leader="none" w:pos="1800"/>
        </w:tabs>
        <w:ind w:left="1800" w:hanging="720"/>
      </w:pPr>
      <w:rPr>
        <w:rFonts w:ascii="Wingdings" w:cs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spacing w:lineRule="auto" w:line="360"/>
      <w:outlineLvl w:val="0"/>
    </w:pPr>
    <w:rPr>
      <w:rFonts w:ascii="Arial" w:cs="Arial" w:hAnsi="Arial"/>
      <w:b/>
      <w:bCs/>
      <w:u w:val="single"/>
    </w:rPr>
  </w:style>
  <w:style w:type="paragraph" w:styleId="style4">
    <w:name w:val="heading 4"/>
    <w:basedOn w:val="style0"/>
    <w:next w:val="style0"/>
    <w:link w:val="style4098"/>
    <w:qFormat/>
    <w:pPr>
      <w:keepNext/>
      <w:outlineLvl w:val="3"/>
    </w:pPr>
    <w:rPr>
      <w:rFonts w:ascii="Arial" w:cs="Arial" w:hAnsi="Arial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d24bbcd-16a2-42e8-8e4d-5c747611b9ae"/>
    <w:basedOn w:val="style65"/>
    <w:next w:val="style4097"/>
    <w:link w:val="style1"/>
    <w:rPr>
      <w:rFonts w:ascii="Arial" w:cs="Arial" w:eastAsia="Times New Roman" w:hAnsi="Arial"/>
      <w:b/>
      <w:bCs/>
      <w:sz w:val="24"/>
      <w:szCs w:val="24"/>
      <w:u w:val="single"/>
    </w:rPr>
  </w:style>
  <w:style w:type="character" w:customStyle="1" w:styleId="style4098">
    <w:name w:val="Heading 4 Char_bf0ca7a4-0c34-4d50-b59b-81d17f35c5ef"/>
    <w:basedOn w:val="style65"/>
    <w:next w:val="style4098"/>
    <w:link w:val="style4"/>
    <w:rPr>
      <w:rFonts w:ascii="Arial" w:cs="Arial" w:eastAsia="Times New Roman" w:hAnsi="Arial"/>
      <w:b/>
      <w:bCs/>
      <w:sz w:val="26"/>
      <w:szCs w:val="26"/>
    </w:rPr>
  </w:style>
  <w:style w:type="paragraph" w:styleId="style94">
    <w:name w:val="Normal (Web)"/>
    <w:basedOn w:val="style0"/>
    <w:next w:val="style94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200</Words>
  <Pages>1</Pages>
  <Characters>1253</Characters>
  <Application>WPS Office</Application>
  <DocSecurity>0</DocSecurity>
  <Paragraphs>86</Paragraphs>
  <ScaleCrop>false</ScaleCrop>
  <LinksUpToDate>false</LinksUpToDate>
  <CharactersWithSpaces>1687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2017-05-21T10:02:00Z</dcterms:created>
  <dc:creator>A</dc:creator>
  <lastModifiedBy>SM-G615F</lastModifiedBy>
  <dcterms:modified xsi:type="dcterms:W3CDTF">2021-09-25T09:23:18Z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b2403e22b1094c10b8b34faf460dbd0e</vt:lpwstr>
  </property>
</Properties>
</file>