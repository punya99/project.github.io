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1AD" w:rsidRDefault="00D30846" w:rsidP="00D30846">
      <w:pPr>
        <w:tabs>
          <w:tab w:val="left" w:pos="9750"/>
        </w:tabs>
        <w:jc w:val="center"/>
        <w:rPr>
          <w:rFonts w:ascii="Arial" w:hAnsi="Arial" w:cs="Arial"/>
          <w:b/>
          <w:noProof/>
          <w:sz w:val="28"/>
          <w:szCs w:val="26"/>
          <w:u w:val="single"/>
        </w:rPr>
      </w:pPr>
      <w:r>
        <w:rPr>
          <w:rFonts w:ascii="Arial" w:hAnsi="Arial" w:cs="Arial"/>
          <w:b/>
          <w:sz w:val="28"/>
          <w:szCs w:val="26"/>
          <w:u w:val="single"/>
        </w:rPr>
        <w:t>RESUME</w:t>
      </w:r>
      <w:r>
        <w:rPr>
          <w:rFonts w:ascii="Arial" w:hAnsi="Arial" w:cs="Arial"/>
          <w:b/>
          <w:noProof/>
          <w:sz w:val="28"/>
          <w:szCs w:val="26"/>
          <w:u w:val="single"/>
        </w:rPr>
        <w:t xml:space="preserve">       </w:t>
      </w:r>
    </w:p>
    <w:p w:rsidR="002055F5" w:rsidRDefault="002055F5" w:rsidP="00D30846">
      <w:pPr>
        <w:tabs>
          <w:tab w:val="left" w:pos="9750"/>
        </w:tabs>
        <w:jc w:val="center"/>
        <w:rPr>
          <w:rFonts w:ascii="Arial" w:hAnsi="Arial" w:cs="Arial"/>
          <w:b/>
          <w:noProof/>
          <w:sz w:val="28"/>
          <w:szCs w:val="26"/>
          <w:u w:val="single"/>
        </w:rPr>
      </w:pPr>
    </w:p>
    <w:p w:rsidR="00B07507" w:rsidRPr="00D30846" w:rsidRDefault="00D30846" w:rsidP="00D30846">
      <w:pPr>
        <w:tabs>
          <w:tab w:val="left" w:pos="9750"/>
        </w:tabs>
        <w:jc w:val="center"/>
        <w:rPr>
          <w:rFonts w:ascii="Arial" w:hAnsi="Arial" w:cs="Arial"/>
          <w:b/>
          <w:sz w:val="28"/>
          <w:szCs w:val="26"/>
          <w:u w:val="single"/>
        </w:rPr>
      </w:pPr>
      <w:r>
        <w:rPr>
          <w:rFonts w:ascii="Arial" w:hAnsi="Arial" w:cs="Arial"/>
          <w:b/>
          <w:noProof/>
          <w:sz w:val="28"/>
          <w:szCs w:val="26"/>
          <w:u w:val="single"/>
        </w:rPr>
        <w:t xml:space="preserve">                       </w:t>
      </w:r>
    </w:p>
    <w:p w:rsidR="003846CD" w:rsidRPr="0044096A" w:rsidRDefault="00F851DA" w:rsidP="000159CB">
      <w:pPr>
        <w:tabs>
          <w:tab w:val="left" w:pos="6229"/>
          <w:tab w:val="left" w:pos="7686"/>
        </w:tabs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Cs w:val="26"/>
        </w:rPr>
        <w:t>VIRENDRA KUMAR</w:t>
      </w:r>
      <w:r w:rsidR="00D30846">
        <w:rPr>
          <w:rFonts w:ascii="Arial" w:hAnsi="Arial" w:cs="Arial"/>
          <w:b/>
          <w:sz w:val="26"/>
          <w:szCs w:val="26"/>
        </w:rPr>
        <w:tab/>
      </w:r>
      <w:r w:rsidR="000159CB">
        <w:rPr>
          <w:rFonts w:ascii="Arial" w:hAnsi="Arial" w:cs="Arial"/>
          <w:b/>
          <w:sz w:val="26"/>
          <w:szCs w:val="26"/>
        </w:rPr>
        <w:tab/>
      </w:r>
    </w:p>
    <w:p w:rsidR="003846CD" w:rsidRDefault="00FF021E" w:rsidP="00FF021E">
      <w:pPr>
        <w:rPr>
          <w:rFonts w:ascii="Arial" w:hAnsi="Arial" w:cs="Arial"/>
          <w:sz w:val="20"/>
          <w:szCs w:val="20"/>
        </w:rPr>
      </w:pPr>
      <w:r w:rsidRPr="00C951AD">
        <w:rPr>
          <w:rFonts w:ascii="Arial" w:hAnsi="Arial" w:cs="Arial"/>
          <w:sz w:val="20"/>
          <w:szCs w:val="20"/>
        </w:rPr>
        <w:t xml:space="preserve">E – Mail – </w:t>
      </w:r>
      <w:hyperlink r:id="rId6" w:history="1">
        <w:r w:rsidR="005D59F3" w:rsidRPr="00712B25">
          <w:rPr>
            <w:rStyle w:val="Hyperlink"/>
            <w:rFonts w:ascii="Arial" w:hAnsi="Arial" w:cs="Arial"/>
            <w:sz w:val="20"/>
            <w:szCs w:val="20"/>
          </w:rPr>
          <w:t>kumarhappy130@gmail.com</w:t>
        </w:r>
      </w:hyperlink>
    </w:p>
    <w:p w:rsidR="00FF021E" w:rsidRDefault="00FC2B7E" w:rsidP="00FF021E">
      <w:pPr>
        <w:rPr>
          <w:rFonts w:ascii="Arial" w:hAnsi="Arial" w:cs="Arial"/>
          <w:sz w:val="20"/>
          <w:szCs w:val="20"/>
        </w:rPr>
      </w:pPr>
      <w:r w:rsidRPr="00C951AD">
        <w:rPr>
          <w:rFonts w:ascii="Arial" w:hAnsi="Arial" w:cs="Arial"/>
          <w:sz w:val="20"/>
          <w:szCs w:val="20"/>
        </w:rPr>
        <w:t xml:space="preserve">Phone - </w:t>
      </w:r>
      <w:r w:rsidR="00EA7698">
        <w:rPr>
          <w:rFonts w:ascii="Arial" w:hAnsi="Arial" w:cs="Arial"/>
          <w:sz w:val="20"/>
          <w:szCs w:val="20"/>
        </w:rPr>
        <w:t>+91-7500118880</w:t>
      </w:r>
    </w:p>
    <w:p w:rsidR="004345A9" w:rsidRPr="00C951AD" w:rsidRDefault="004345A9" w:rsidP="00FF021E">
      <w:pPr>
        <w:rPr>
          <w:rFonts w:ascii="Arial" w:hAnsi="Arial" w:cs="Arial"/>
          <w:sz w:val="20"/>
          <w:szCs w:val="20"/>
        </w:rPr>
      </w:pPr>
    </w:p>
    <w:p w:rsidR="003846CD" w:rsidRPr="0044096A" w:rsidRDefault="00DD1C48">
      <w:pPr>
        <w:jc w:val="center"/>
        <w:rPr>
          <w:rFonts w:ascii="Arial" w:hAnsi="Arial" w:cs="Arial"/>
          <w:b/>
          <w:sz w:val="16"/>
          <w:szCs w:val="16"/>
        </w:rPr>
      </w:pPr>
      <w:r w:rsidRPr="00DD1C48">
        <w:rPr>
          <w:rFonts w:ascii="Arial" w:hAnsi="Arial" w:cs="Arial"/>
          <w:b/>
          <w:sz w:val="22"/>
          <w:szCs w:val="22"/>
        </w:rPr>
        <w:pict>
          <v:rect id="_x0000_i1025" style="width:0;height:1.5pt" o:hralign="center" o:hrstd="t" o:hr="t" fillcolor="gray" stroked="f"/>
        </w:pict>
      </w:r>
    </w:p>
    <w:p w:rsidR="00172F09" w:rsidRPr="00C951AD" w:rsidRDefault="00172F09" w:rsidP="00172F09">
      <w:pPr>
        <w:jc w:val="center"/>
        <w:rPr>
          <w:rFonts w:ascii="Arial" w:hAnsi="Arial" w:cs="Arial"/>
          <w:b/>
          <w:sz w:val="20"/>
          <w:szCs w:val="22"/>
        </w:rPr>
      </w:pPr>
      <w:r w:rsidRPr="00C951AD">
        <w:rPr>
          <w:rFonts w:ascii="Arial" w:hAnsi="Arial" w:cs="Arial"/>
          <w:b/>
          <w:sz w:val="20"/>
          <w:szCs w:val="22"/>
        </w:rPr>
        <w:t xml:space="preserve">Near about </w:t>
      </w:r>
      <w:r w:rsidR="00F21F04">
        <w:rPr>
          <w:rFonts w:ascii="Arial" w:hAnsi="Arial" w:cs="Arial"/>
          <w:b/>
          <w:sz w:val="20"/>
          <w:szCs w:val="22"/>
        </w:rPr>
        <w:t>Four</w:t>
      </w:r>
      <w:r w:rsidRPr="00C951AD">
        <w:rPr>
          <w:rFonts w:ascii="Arial" w:hAnsi="Arial" w:cs="Arial"/>
          <w:b/>
          <w:sz w:val="20"/>
          <w:szCs w:val="22"/>
        </w:rPr>
        <w:t xml:space="preserve"> Years experience looking for a position in Human Resource</w:t>
      </w:r>
    </w:p>
    <w:p w:rsidR="003846CD" w:rsidRPr="0044096A" w:rsidRDefault="003846CD">
      <w:pPr>
        <w:jc w:val="center"/>
        <w:rPr>
          <w:rFonts w:ascii="Arial" w:hAnsi="Arial" w:cs="Arial"/>
          <w:b/>
          <w:sz w:val="18"/>
          <w:szCs w:val="18"/>
        </w:rPr>
      </w:pPr>
    </w:p>
    <w:p w:rsidR="003846CD" w:rsidRPr="00C951AD" w:rsidRDefault="00971209">
      <w:pPr>
        <w:pBdr>
          <w:top w:val="single" w:sz="12" w:space="1" w:color="000000" w:shadow="1"/>
          <w:left w:val="single" w:sz="12" w:space="0" w:color="000000" w:shadow="1"/>
          <w:bottom w:val="single" w:sz="12" w:space="1" w:color="000000" w:shadow="1"/>
          <w:right w:val="single" w:sz="12" w:space="4" w:color="000000" w:shadow="1"/>
        </w:pBdr>
        <w:shd w:val="clear" w:color="auto" w:fill="E0E0E0"/>
        <w:ind w:left="360" w:right="360"/>
        <w:jc w:val="center"/>
        <w:rPr>
          <w:rFonts w:ascii="Arial" w:hAnsi="Arial" w:cs="Arial"/>
          <w:szCs w:val="26"/>
        </w:rPr>
      </w:pPr>
      <w:r w:rsidRPr="00C951AD">
        <w:rPr>
          <w:rFonts w:ascii="Arial" w:hAnsi="Arial" w:cs="Arial"/>
          <w:b/>
          <w:szCs w:val="26"/>
        </w:rPr>
        <w:t>Objective Carrier</w:t>
      </w:r>
    </w:p>
    <w:p w:rsidR="00D377D0" w:rsidRPr="0044096A" w:rsidRDefault="00D377D0">
      <w:pPr>
        <w:pStyle w:val="BodyText"/>
        <w:rPr>
          <w:rFonts w:ascii="Arial" w:hAnsi="Arial" w:cs="Arial"/>
          <w:sz w:val="20"/>
          <w:szCs w:val="20"/>
        </w:rPr>
      </w:pPr>
    </w:p>
    <w:p w:rsidR="002055F5" w:rsidRPr="00EA7698" w:rsidRDefault="00112AF1" w:rsidP="00EA7698">
      <w:pPr>
        <w:numPr>
          <w:ilvl w:val="0"/>
          <w:numId w:val="24"/>
        </w:numPr>
        <w:suppressAutoHyphens/>
        <w:spacing w:line="360" w:lineRule="auto"/>
        <w:rPr>
          <w:rFonts w:ascii="Arial" w:hAnsi="Arial" w:cs="Arial"/>
          <w:sz w:val="20"/>
          <w:szCs w:val="22"/>
        </w:rPr>
      </w:pPr>
      <w:r w:rsidRPr="00C951AD">
        <w:rPr>
          <w:rFonts w:ascii="Arial" w:hAnsi="Arial" w:cs="Arial"/>
          <w:sz w:val="20"/>
          <w:szCs w:val="22"/>
        </w:rPr>
        <w:t>A challenging growth oriented position in a progressive organization, where my technical skills are effectively utilized to improve operation and to contribute to organization success.</w:t>
      </w:r>
    </w:p>
    <w:p w:rsidR="00D377D0" w:rsidRPr="0044096A" w:rsidRDefault="001A0C43" w:rsidP="001A0C43">
      <w:pPr>
        <w:tabs>
          <w:tab w:val="left" w:pos="1935"/>
        </w:tabs>
        <w:ind w:left="420"/>
        <w:rPr>
          <w:rFonts w:ascii="Arial" w:hAnsi="Arial" w:cs="Arial"/>
          <w:sz w:val="22"/>
          <w:szCs w:val="22"/>
        </w:rPr>
      </w:pPr>
      <w:r w:rsidRPr="0044096A">
        <w:rPr>
          <w:rFonts w:ascii="Arial" w:hAnsi="Arial" w:cs="Arial"/>
          <w:sz w:val="22"/>
          <w:szCs w:val="22"/>
        </w:rPr>
        <w:tab/>
      </w:r>
    </w:p>
    <w:p w:rsidR="003846CD" w:rsidRPr="00C951AD" w:rsidRDefault="00FC2B7E">
      <w:pPr>
        <w:pBdr>
          <w:top w:val="single" w:sz="12" w:space="1" w:color="000000" w:shadow="1"/>
          <w:left w:val="single" w:sz="12" w:space="0" w:color="000000" w:shadow="1"/>
          <w:bottom w:val="single" w:sz="12" w:space="1" w:color="000000" w:shadow="1"/>
          <w:right w:val="single" w:sz="12" w:space="4" w:color="000000" w:shadow="1"/>
        </w:pBdr>
        <w:shd w:val="clear" w:color="auto" w:fill="E0E0E0"/>
        <w:ind w:left="360" w:right="360"/>
        <w:jc w:val="center"/>
        <w:rPr>
          <w:rFonts w:ascii="Arial" w:hAnsi="Arial" w:cs="Arial"/>
          <w:szCs w:val="26"/>
        </w:rPr>
      </w:pPr>
      <w:r w:rsidRPr="00C951AD">
        <w:rPr>
          <w:rFonts w:ascii="Arial" w:hAnsi="Arial" w:cs="Arial"/>
          <w:b/>
          <w:szCs w:val="26"/>
        </w:rPr>
        <w:t xml:space="preserve">Work Experience </w:t>
      </w:r>
    </w:p>
    <w:p w:rsidR="003846CD" w:rsidRDefault="003846CD" w:rsidP="00EA7698">
      <w:pPr>
        <w:pStyle w:val="BodyText"/>
        <w:rPr>
          <w:rFonts w:ascii="Arial" w:hAnsi="Arial" w:cs="Arial"/>
          <w:b/>
          <w:sz w:val="20"/>
          <w:szCs w:val="20"/>
          <w:u w:val="single"/>
        </w:rPr>
      </w:pPr>
    </w:p>
    <w:p w:rsidR="00EA7698" w:rsidRPr="00EA7698" w:rsidRDefault="00EA7698" w:rsidP="00EA7698">
      <w:pPr>
        <w:pStyle w:val="BodyText"/>
        <w:numPr>
          <w:ilvl w:val="0"/>
          <w:numId w:val="40"/>
        </w:numPr>
        <w:rPr>
          <w:rFonts w:ascii="Arial" w:hAnsi="Arial" w:cs="Arial"/>
          <w:b/>
          <w:sz w:val="20"/>
          <w:szCs w:val="20"/>
        </w:rPr>
      </w:pPr>
      <w:r w:rsidRPr="00EA7698">
        <w:rPr>
          <w:rFonts w:ascii="Arial" w:hAnsi="Arial" w:cs="Arial"/>
          <w:b/>
          <w:sz w:val="20"/>
          <w:szCs w:val="20"/>
        </w:rPr>
        <w:t>Presently Working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EA7698">
        <w:rPr>
          <w:rFonts w:ascii="Arial" w:hAnsi="Arial" w:cs="Arial"/>
          <w:b/>
          <w:sz w:val="20"/>
          <w:szCs w:val="20"/>
        </w:rPr>
        <w:t>in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0A792D">
        <w:rPr>
          <w:rFonts w:ascii="Arial" w:hAnsi="Arial" w:cs="Arial"/>
          <w:b/>
          <w:sz w:val="20"/>
          <w:szCs w:val="20"/>
        </w:rPr>
        <w:t>Basic education</w:t>
      </w:r>
      <w:r w:rsidRPr="00EA7698">
        <w:rPr>
          <w:rFonts w:ascii="Arial" w:hAnsi="Arial" w:cs="Arial"/>
          <w:b/>
          <w:sz w:val="20"/>
          <w:szCs w:val="20"/>
        </w:rPr>
        <w:t xml:space="preserve"> Department </w:t>
      </w:r>
      <w:r>
        <w:rPr>
          <w:rFonts w:ascii="Arial" w:hAnsi="Arial" w:cs="Arial"/>
          <w:b/>
          <w:sz w:val="20"/>
          <w:szCs w:val="20"/>
        </w:rPr>
        <w:t xml:space="preserve">dated 03-07-2013 as a Computer </w:t>
      </w:r>
      <w:proofErr w:type="spellStart"/>
      <w:r>
        <w:rPr>
          <w:rFonts w:ascii="Arial" w:hAnsi="Arial" w:cs="Arial"/>
          <w:b/>
          <w:sz w:val="20"/>
          <w:szCs w:val="20"/>
        </w:rPr>
        <w:t>Anudeshak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(Computer Operator).</w:t>
      </w:r>
    </w:p>
    <w:p w:rsidR="003846CD" w:rsidRPr="00C951AD" w:rsidRDefault="00105B47">
      <w:pPr>
        <w:rPr>
          <w:rFonts w:ascii="Arial" w:hAnsi="Arial" w:cs="Arial"/>
          <w:sz w:val="20"/>
          <w:szCs w:val="22"/>
        </w:rPr>
      </w:pPr>
      <w:r w:rsidRPr="00C951AD">
        <w:rPr>
          <w:rFonts w:ascii="Arial" w:hAnsi="Arial" w:cs="Arial"/>
          <w:b/>
          <w:sz w:val="20"/>
          <w:szCs w:val="22"/>
        </w:rPr>
        <w:t>(</w:t>
      </w:r>
      <w:r w:rsidR="00F851DA">
        <w:rPr>
          <w:rFonts w:ascii="Arial" w:hAnsi="Arial" w:cs="Arial"/>
          <w:b/>
          <w:sz w:val="20"/>
          <w:szCs w:val="22"/>
        </w:rPr>
        <w:t>April 2011</w:t>
      </w:r>
      <w:r w:rsidR="00EA7698">
        <w:rPr>
          <w:rFonts w:ascii="Arial" w:hAnsi="Arial" w:cs="Arial"/>
          <w:b/>
          <w:sz w:val="20"/>
          <w:szCs w:val="22"/>
        </w:rPr>
        <w:t xml:space="preserve"> to June 2013</w:t>
      </w:r>
      <w:r w:rsidRPr="00C951AD">
        <w:rPr>
          <w:rFonts w:ascii="Arial" w:hAnsi="Arial" w:cs="Arial"/>
          <w:b/>
          <w:sz w:val="20"/>
          <w:szCs w:val="22"/>
        </w:rPr>
        <w:t xml:space="preserve">) </w:t>
      </w:r>
      <w:r w:rsidR="003846CD" w:rsidRPr="00C951AD">
        <w:rPr>
          <w:rFonts w:ascii="Arial" w:hAnsi="Arial" w:cs="Arial"/>
          <w:sz w:val="20"/>
          <w:szCs w:val="22"/>
        </w:rPr>
        <w:t xml:space="preserve">Working with </w:t>
      </w:r>
      <w:r w:rsidR="00F851DA">
        <w:rPr>
          <w:rFonts w:ascii="Arial" w:hAnsi="Arial" w:cs="Arial"/>
          <w:b/>
          <w:sz w:val="20"/>
          <w:szCs w:val="22"/>
        </w:rPr>
        <w:t xml:space="preserve">M/s SHREE KRISHNA PAPER MILLS &amp; INDS LTD NEW DELHI (HEAD OFFICE) </w:t>
      </w:r>
      <w:r w:rsidR="00170068" w:rsidRPr="00C951AD">
        <w:rPr>
          <w:rFonts w:ascii="Arial" w:hAnsi="Arial" w:cs="Arial"/>
          <w:sz w:val="20"/>
          <w:szCs w:val="22"/>
        </w:rPr>
        <w:t xml:space="preserve">as </w:t>
      </w:r>
      <w:proofErr w:type="gramStart"/>
      <w:r w:rsidR="005D59F3">
        <w:rPr>
          <w:rFonts w:ascii="Arial" w:hAnsi="Arial" w:cs="Arial"/>
          <w:b/>
          <w:sz w:val="20"/>
          <w:szCs w:val="22"/>
        </w:rPr>
        <w:t xml:space="preserve">Assistant </w:t>
      </w:r>
      <w:r w:rsidR="00170068" w:rsidRPr="00C951AD">
        <w:rPr>
          <w:rFonts w:ascii="Arial" w:hAnsi="Arial" w:cs="Arial"/>
          <w:b/>
          <w:sz w:val="20"/>
          <w:szCs w:val="22"/>
        </w:rPr>
        <w:t xml:space="preserve"> </w:t>
      </w:r>
      <w:r w:rsidR="00F851DA">
        <w:rPr>
          <w:rFonts w:ascii="Arial" w:hAnsi="Arial" w:cs="Arial"/>
          <w:b/>
          <w:sz w:val="20"/>
          <w:szCs w:val="22"/>
        </w:rPr>
        <w:t>i</w:t>
      </w:r>
      <w:r w:rsidR="00170068" w:rsidRPr="00C951AD">
        <w:rPr>
          <w:rFonts w:ascii="Arial" w:hAnsi="Arial" w:cs="Arial"/>
          <w:b/>
          <w:sz w:val="20"/>
          <w:szCs w:val="22"/>
        </w:rPr>
        <w:t>n</w:t>
      </w:r>
      <w:proofErr w:type="gramEnd"/>
      <w:r w:rsidR="00170068" w:rsidRPr="00C951AD">
        <w:rPr>
          <w:rFonts w:ascii="Arial" w:hAnsi="Arial" w:cs="Arial"/>
          <w:b/>
          <w:sz w:val="20"/>
          <w:szCs w:val="22"/>
        </w:rPr>
        <w:t xml:space="preserve"> </w:t>
      </w:r>
      <w:r w:rsidR="00F851DA">
        <w:rPr>
          <w:rFonts w:ascii="Arial" w:hAnsi="Arial" w:cs="Arial"/>
          <w:b/>
          <w:sz w:val="20"/>
          <w:szCs w:val="22"/>
        </w:rPr>
        <w:t xml:space="preserve">HRA &amp; Administration </w:t>
      </w:r>
      <w:r w:rsidR="00170068" w:rsidRPr="00C951AD">
        <w:rPr>
          <w:rFonts w:ascii="Arial" w:hAnsi="Arial" w:cs="Arial"/>
          <w:b/>
          <w:sz w:val="20"/>
          <w:szCs w:val="22"/>
        </w:rPr>
        <w:t>Department</w:t>
      </w:r>
      <w:r w:rsidR="00F851DA">
        <w:rPr>
          <w:rFonts w:ascii="Arial" w:hAnsi="Arial" w:cs="Arial"/>
          <w:b/>
          <w:sz w:val="20"/>
          <w:szCs w:val="22"/>
        </w:rPr>
        <w:t>.</w:t>
      </w:r>
    </w:p>
    <w:p w:rsidR="006145B6" w:rsidRPr="00C951AD" w:rsidRDefault="006145B6" w:rsidP="006145B6">
      <w:pPr>
        <w:suppressAutoHyphens/>
        <w:jc w:val="both"/>
        <w:rPr>
          <w:rFonts w:ascii="Arial" w:hAnsi="Arial" w:cs="Arial"/>
          <w:b/>
          <w:position w:val="18"/>
          <w:sz w:val="2"/>
          <w:szCs w:val="22"/>
        </w:rPr>
      </w:pPr>
    </w:p>
    <w:p w:rsidR="003846CD" w:rsidRDefault="003846CD">
      <w:pPr>
        <w:ind w:left="-540" w:firstLine="540"/>
        <w:rPr>
          <w:rFonts w:ascii="Arial" w:hAnsi="Arial" w:cs="Arial"/>
          <w:szCs w:val="26"/>
          <w:u w:val="single"/>
        </w:rPr>
      </w:pPr>
      <w:r w:rsidRPr="00C951AD">
        <w:rPr>
          <w:rFonts w:ascii="Arial" w:hAnsi="Arial" w:cs="Arial"/>
          <w:b/>
          <w:szCs w:val="26"/>
          <w:u w:val="single"/>
        </w:rPr>
        <w:t>Company Profile</w:t>
      </w:r>
      <w:r w:rsidRPr="00C951AD">
        <w:rPr>
          <w:rFonts w:ascii="Arial" w:hAnsi="Arial" w:cs="Arial"/>
          <w:szCs w:val="26"/>
          <w:u w:val="single"/>
        </w:rPr>
        <w:t>:-</w:t>
      </w:r>
    </w:p>
    <w:p w:rsidR="002055F5" w:rsidRPr="00C951AD" w:rsidRDefault="002055F5">
      <w:pPr>
        <w:ind w:left="-540" w:firstLine="540"/>
        <w:rPr>
          <w:rFonts w:ascii="Arial" w:hAnsi="Arial" w:cs="Arial"/>
          <w:szCs w:val="26"/>
          <w:u w:val="single"/>
        </w:rPr>
      </w:pPr>
    </w:p>
    <w:p w:rsidR="00C951AD" w:rsidRPr="00C951AD" w:rsidRDefault="00C951AD" w:rsidP="00FC2B7E">
      <w:pPr>
        <w:jc w:val="both"/>
        <w:rPr>
          <w:rFonts w:ascii="Arial" w:hAnsi="Arial" w:cs="Arial"/>
          <w:sz w:val="10"/>
          <w:szCs w:val="22"/>
        </w:rPr>
      </w:pPr>
    </w:p>
    <w:p w:rsidR="00FC2B7E" w:rsidRPr="00C951AD" w:rsidRDefault="00FC2B7E" w:rsidP="00FC2B7E">
      <w:pPr>
        <w:jc w:val="both"/>
        <w:rPr>
          <w:rFonts w:ascii="Arial" w:hAnsi="Arial" w:cs="Arial"/>
          <w:sz w:val="20"/>
          <w:szCs w:val="22"/>
        </w:rPr>
      </w:pPr>
      <w:r w:rsidRPr="00C951AD">
        <w:rPr>
          <w:rFonts w:ascii="Arial" w:hAnsi="Arial" w:cs="Arial"/>
          <w:sz w:val="20"/>
          <w:szCs w:val="22"/>
        </w:rPr>
        <w:t xml:space="preserve">The </w:t>
      </w:r>
      <w:r w:rsidRPr="00C951AD">
        <w:rPr>
          <w:rFonts w:ascii="Arial" w:hAnsi="Arial" w:cs="Arial"/>
          <w:b/>
          <w:sz w:val="20"/>
          <w:szCs w:val="22"/>
        </w:rPr>
        <w:t xml:space="preserve">M/S </w:t>
      </w:r>
      <w:r w:rsidR="00F851DA">
        <w:rPr>
          <w:rFonts w:ascii="Arial" w:hAnsi="Arial" w:cs="Arial"/>
          <w:b/>
          <w:sz w:val="20"/>
          <w:szCs w:val="22"/>
        </w:rPr>
        <w:t>SHREE KRISHNA PAPER MILLS &amp; INDS LTD.</w:t>
      </w:r>
      <w:r w:rsidR="00500C0A" w:rsidRPr="00C951AD">
        <w:rPr>
          <w:rFonts w:ascii="Arial" w:hAnsi="Arial" w:cs="Arial"/>
          <w:sz w:val="20"/>
          <w:szCs w:val="22"/>
        </w:rPr>
        <w:t xml:space="preserve"> is </w:t>
      </w:r>
      <w:r w:rsidR="00B774E9" w:rsidRPr="00C951AD">
        <w:rPr>
          <w:rFonts w:ascii="Arial" w:hAnsi="Arial" w:cs="Arial"/>
          <w:sz w:val="20"/>
          <w:szCs w:val="22"/>
        </w:rPr>
        <w:t>certified</w:t>
      </w:r>
      <w:r w:rsidR="00500C0A" w:rsidRPr="00C951AD">
        <w:rPr>
          <w:rFonts w:ascii="Arial" w:hAnsi="Arial" w:cs="Arial"/>
          <w:sz w:val="20"/>
          <w:szCs w:val="22"/>
        </w:rPr>
        <w:t xml:space="preserve"> </w:t>
      </w:r>
      <w:r w:rsidR="00B774E9" w:rsidRPr="00C951AD">
        <w:rPr>
          <w:rFonts w:ascii="Arial" w:hAnsi="Arial" w:cs="Arial"/>
          <w:sz w:val="20"/>
          <w:szCs w:val="22"/>
        </w:rPr>
        <w:t>by ISO:</w:t>
      </w:r>
      <w:r w:rsidRPr="00C951AD">
        <w:rPr>
          <w:rFonts w:ascii="Arial" w:hAnsi="Arial" w:cs="Arial"/>
          <w:sz w:val="20"/>
          <w:szCs w:val="22"/>
        </w:rPr>
        <w:t xml:space="preserve"> </w:t>
      </w:r>
      <w:r w:rsidR="00F2078E" w:rsidRPr="00C951AD">
        <w:rPr>
          <w:rFonts w:ascii="Arial" w:hAnsi="Arial" w:cs="Arial"/>
          <w:sz w:val="20"/>
          <w:szCs w:val="22"/>
        </w:rPr>
        <w:t>9001:</w:t>
      </w:r>
      <w:r w:rsidR="00F2078E">
        <w:rPr>
          <w:rFonts w:ascii="Arial" w:hAnsi="Arial" w:cs="Arial"/>
          <w:sz w:val="20"/>
          <w:szCs w:val="22"/>
        </w:rPr>
        <w:t xml:space="preserve"> 2008</w:t>
      </w:r>
    </w:p>
    <w:p w:rsidR="00664F9B" w:rsidRPr="00C951AD" w:rsidRDefault="00FC2B7E" w:rsidP="00FC2B7E">
      <w:pPr>
        <w:jc w:val="both"/>
        <w:rPr>
          <w:rFonts w:ascii="Arial" w:hAnsi="Arial" w:cs="Arial"/>
          <w:sz w:val="20"/>
          <w:szCs w:val="22"/>
        </w:rPr>
      </w:pPr>
      <w:smartTag w:uri="urn:schemas-microsoft-com:office:smarttags" w:element="place">
        <w:smartTag w:uri="urn:schemas-microsoft-com:office:smarttags" w:element="PlaceName">
          <w:r w:rsidRPr="00C951AD">
            <w:rPr>
              <w:rFonts w:ascii="Arial" w:hAnsi="Arial" w:cs="Arial"/>
              <w:b/>
              <w:sz w:val="20"/>
              <w:szCs w:val="22"/>
            </w:rPr>
            <w:t>Product</w:t>
          </w:r>
        </w:smartTag>
        <w:r w:rsidRPr="00C951AD">
          <w:rPr>
            <w:rFonts w:ascii="Arial" w:hAnsi="Arial" w:cs="Arial"/>
            <w:b/>
            <w:sz w:val="20"/>
            <w:szCs w:val="22"/>
          </w:rPr>
          <w:t xml:space="preserve"> </w:t>
        </w:r>
        <w:smartTag w:uri="urn:schemas-microsoft-com:office:smarttags" w:element="PlaceType">
          <w:r w:rsidRPr="00C951AD">
            <w:rPr>
              <w:rFonts w:ascii="Arial" w:hAnsi="Arial" w:cs="Arial"/>
              <w:b/>
              <w:sz w:val="20"/>
              <w:szCs w:val="22"/>
            </w:rPr>
            <w:t>Range</w:t>
          </w:r>
        </w:smartTag>
      </w:smartTag>
      <w:r w:rsidRPr="00C951AD">
        <w:rPr>
          <w:rFonts w:ascii="Arial" w:hAnsi="Arial" w:cs="Arial"/>
          <w:sz w:val="20"/>
          <w:szCs w:val="22"/>
        </w:rPr>
        <w:t xml:space="preserve"> </w:t>
      </w:r>
      <w:r w:rsidR="00664F9B" w:rsidRPr="00C951AD">
        <w:rPr>
          <w:rFonts w:ascii="Arial" w:hAnsi="Arial" w:cs="Arial"/>
          <w:sz w:val="20"/>
          <w:szCs w:val="22"/>
        </w:rPr>
        <w:t>–</w:t>
      </w:r>
    </w:p>
    <w:p w:rsidR="00FC2B7E" w:rsidRPr="00C951AD" w:rsidRDefault="00B774E9" w:rsidP="00FC2B7E">
      <w:pPr>
        <w:jc w:val="both"/>
        <w:rPr>
          <w:rFonts w:ascii="Arial" w:hAnsi="Arial" w:cs="Arial"/>
          <w:sz w:val="20"/>
          <w:szCs w:val="22"/>
        </w:rPr>
      </w:pPr>
      <w:r w:rsidRPr="00C951AD">
        <w:rPr>
          <w:rFonts w:ascii="Arial" w:hAnsi="Arial" w:cs="Arial"/>
          <w:b/>
          <w:sz w:val="20"/>
          <w:szCs w:val="22"/>
        </w:rPr>
        <w:t>Papers</w:t>
      </w:r>
      <w:r w:rsidRPr="00C951AD">
        <w:rPr>
          <w:rFonts w:ascii="Arial" w:hAnsi="Arial" w:cs="Arial"/>
          <w:sz w:val="20"/>
          <w:szCs w:val="22"/>
        </w:rPr>
        <w:t xml:space="preserve"> -</w:t>
      </w:r>
      <w:r w:rsidR="00D0256B" w:rsidRPr="00C951AD">
        <w:rPr>
          <w:rFonts w:ascii="Arial" w:hAnsi="Arial" w:cs="Arial"/>
          <w:sz w:val="20"/>
          <w:szCs w:val="22"/>
        </w:rPr>
        <w:t xml:space="preserve"> Manufacturing of Writing and Printing Papers with Coating Paper</w:t>
      </w:r>
      <w:r w:rsidR="00F2078E">
        <w:rPr>
          <w:rFonts w:ascii="Arial" w:hAnsi="Arial" w:cs="Arial"/>
          <w:sz w:val="20"/>
          <w:szCs w:val="22"/>
        </w:rPr>
        <w:t xml:space="preserve">, News Print, Thermal Paper, </w:t>
      </w:r>
      <w:proofErr w:type="spellStart"/>
      <w:r w:rsidR="00F2078E">
        <w:rPr>
          <w:rFonts w:ascii="Arial" w:hAnsi="Arial" w:cs="Arial"/>
          <w:sz w:val="20"/>
          <w:szCs w:val="22"/>
        </w:rPr>
        <w:t>Colour</w:t>
      </w:r>
      <w:proofErr w:type="spellEnd"/>
      <w:r w:rsidR="00F2078E">
        <w:rPr>
          <w:rFonts w:ascii="Arial" w:hAnsi="Arial" w:cs="Arial"/>
          <w:sz w:val="20"/>
          <w:szCs w:val="22"/>
        </w:rPr>
        <w:t xml:space="preserve"> Kitchen Kraft Paper &amp; Cast coated paper.</w:t>
      </w:r>
    </w:p>
    <w:p w:rsidR="003846CD" w:rsidRPr="00C951AD" w:rsidRDefault="003846CD">
      <w:pPr>
        <w:jc w:val="both"/>
        <w:rPr>
          <w:rFonts w:ascii="Arial" w:hAnsi="Arial" w:cs="Arial"/>
          <w:sz w:val="16"/>
          <w:szCs w:val="20"/>
        </w:rPr>
      </w:pPr>
    </w:p>
    <w:p w:rsidR="004C3D53" w:rsidRPr="004C3D53" w:rsidRDefault="004C3D53" w:rsidP="004C3D53">
      <w:pPr>
        <w:widowControl w:val="0"/>
        <w:autoSpaceDE w:val="0"/>
        <w:autoSpaceDN w:val="0"/>
        <w:adjustRightInd w:val="0"/>
        <w:spacing w:after="20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4C3D53">
        <w:rPr>
          <w:rFonts w:ascii="Arial" w:hAnsi="Arial" w:cs="Arial"/>
          <w:b/>
          <w:bCs/>
          <w:sz w:val="20"/>
          <w:szCs w:val="20"/>
          <w:u w:val="single"/>
        </w:rPr>
        <w:t>JOB PROFILE:-</w:t>
      </w:r>
    </w:p>
    <w:p w:rsidR="004C3D53" w:rsidRPr="004C3D53" w:rsidRDefault="004C3D53" w:rsidP="004C3D53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u w:val="single"/>
        </w:rPr>
      </w:pPr>
      <w:r w:rsidRPr="004C3D53">
        <w:rPr>
          <w:rFonts w:ascii="Arial" w:hAnsi="Arial" w:cs="Arial"/>
          <w:b/>
          <w:sz w:val="20"/>
          <w:szCs w:val="20"/>
          <w:u w:val="single"/>
        </w:rPr>
        <w:t>Personnel- Time Office, Payroll &amp; Others.:-</w:t>
      </w:r>
    </w:p>
    <w:p w:rsidR="004C3D53" w:rsidRPr="004C3D53" w:rsidRDefault="004C3D53" w:rsidP="004C3D53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C3D53">
        <w:rPr>
          <w:rFonts w:ascii="Arial" w:hAnsi="Arial" w:cs="Arial"/>
          <w:sz w:val="20"/>
          <w:szCs w:val="20"/>
        </w:rPr>
        <w:t xml:space="preserve">Daily &amp; Monthly Attendance Report, All types leave Records. </w:t>
      </w:r>
    </w:p>
    <w:p w:rsidR="004C3D53" w:rsidRPr="004C3D53" w:rsidRDefault="004C3D53" w:rsidP="004C3D53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C3D53">
        <w:rPr>
          <w:rFonts w:ascii="Arial" w:hAnsi="Arial" w:cs="Arial"/>
          <w:sz w:val="20"/>
          <w:szCs w:val="20"/>
        </w:rPr>
        <w:t>Wages &amp; salary Preparation in Visual Pay.</w:t>
      </w:r>
    </w:p>
    <w:p w:rsidR="004C3D53" w:rsidRPr="004C3D53" w:rsidRDefault="004C3D53" w:rsidP="004C3D53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C3D53">
        <w:rPr>
          <w:rFonts w:ascii="Arial" w:hAnsi="Arial" w:cs="Arial"/>
          <w:sz w:val="20"/>
          <w:szCs w:val="20"/>
        </w:rPr>
        <w:t>Completed joining formalities.</w:t>
      </w:r>
    </w:p>
    <w:p w:rsidR="004C3D53" w:rsidRDefault="004C3D53" w:rsidP="004C3D53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C3D53">
        <w:rPr>
          <w:rFonts w:ascii="Arial" w:hAnsi="Arial" w:cs="Arial"/>
          <w:sz w:val="20"/>
          <w:szCs w:val="20"/>
        </w:rPr>
        <w:t xml:space="preserve">Handling Attendance, wages, OT.  </w:t>
      </w:r>
    </w:p>
    <w:p w:rsidR="004C3D53" w:rsidRPr="004C3D53" w:rsidRDefault="004C3D53" w:rsidP="004C3D53">
      <w:pPr>
        <w:widowControl w:val="0"/>
        <w:autoSpaceDE w:val="0"/>
        <w:autoSpaceDN w:val="0"/>
        <w:adjustRightInd w:val="0"/>
        <w:ind w:left="1080"/>
        <w:rPr>
          <w:rFonts w:ascii="Arial" w:hAnsi="Arial" w:cs="Arial"/>
          <w:sz w:val="20"/>
          <w:szCs w:val="20"/>
        </w:rPr>
      </w:pPr>
    </w:p>
    <w:p w:rsidR="004C3D53" w:rsidRPr="004C3D53" w:rsidRDefault="004C3D53" w:rsidP="004C3D53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u w:val="single"/>
        </w:rPr>
      </w:pPr>
      <w:r w:rsidRPr="004C3D53">
        <w:rPr>
          <w:rFonts w:ascii="Arial" w:hAnsi="Arial" w:cs="Arial"/>
          <w:b/>
          <w:sz w:val="20"/>
          <w:szCs w:val="20"/>
          <w:u w:val="single"/>
        </w:rPr>
        <w:t>Administration:-</w:t>
      </w:r>
    </w:p>
    <w:p w:rsidR="004C3D53" w:rsidRDefault="004C3D53" w:rsidP="004C3D53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C3D53">
        <w:rPr>
          <w:rFonts w:ascii="Arial" w:hAnsi="Arial" w:cs="Arial"/>
          <w:sz w:val="20"/>
          <w:szCs w:val="20"/>
        </w:rPr>
        <w:t>Head Office Problem.</w:t>
      </w:r>
    </w:p>
    <w:p w:rsidR="00CF3D0F" w:rsidRPr="00F87C6F" w:rsidRDefault="00CF3D0F" w:rsidP="00CF3D0F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sz w:val="16"/>
          <w:szCs w:val="20"/>
        </w:rPr>
      </w:pPr>
      <w:r w:rsidRPr="00F87C6F">
        <w:rPr>
          <w:rFonts w:ascii="Arial" w:hAnsi="Arial" w:cs="Arial"/>
          <w:sz w:val="20"/>
        </w:rPr>
        <w:t>Housekeeping</w:t>
      </w:r>
      <w:r w:rsidR="00472458">
        <w:rPr>
          <w:rFonts w:ascii="Arial" w:hAnsi="Arial" w:cs="Arial"/>
          <w:sz w:val="20"/>
        </w:rPr>
        <w:t>.</w:t>
      </w:r>
    </w:p>
    <w:p w:rsidR="00CF3D0F" w:rsidRPr="00F87C6F" w:rsidRDefault="00CF3D0F" w:rsidP="00CF3D0F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sz w:val="16"/>
          <w:szCs w:val="20"/>
        </w:rPr>
      </w:pPr>
      <w:r w:rsidRPr="00F87C6F">
        <w:rPr>
          <w:rFonts w:ascii="Arial" w:hAnsi="Arial" w:cs="Arial"/>
          <w:sz w:val="20"/>
        </w:rPr>
        <w:t>Order Housekeeping Consumables/Stationery/Printed Material.</w:t>
      </w:r>
    </w:p>
    <w:p w:rsidR="00CF3D0F" w:rsidRPr="00F87C6F" w:rsidRDefault="00CF3D0F" w:rsidP="00CF3D0F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sz w:val="16"/>
          <w:szCs w:val="20"/>
        </w:rPr>
      </w:pPr>
      <w:r w:rsidRPr="00F87C6F">
        <w:rPr>
          <w:rFonts w:ascii="Arial" w:hAnsi="Arial" w:cs="Arial"/>
          <w:sz w:val="20"/>
        </w:rPr>
        <w:t>Dispatch, Courier, Xerox, Scanning Services.</w:t>
      </w:r>
    </w:p>
    <w:p w:rsidR="00CF3D0F" w:rsidRPr="00F87C6F" w:rsidRDefault="00CF3D0F" w:rsidP="00CF3D0F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sz w:val="16"/>
          <w:szCs w:val="20"/>
        </w:rPr>
      </w:pPr>
      <w:r w:rsidRPr="00F87C6F">
        <w:rPr>
          <w:rFonts w:ascii="Arial" w:hAnsi="Arial" w:cs="Arial"/>
          <w:sz w:val="20"/>
        </w:rPr>
        <w:t>Monitor office renovation, Repair/Maintenance works.</w:t>
      </w:r>
    </w:p>
    <w:p w:rsidR="00CF3D0F" w:rsidRPr="00F87C6F" w:rsidRDefault="00CF3D0F" w:rsidP="00CF3D0F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sz w:val="16"/>
          <w:szCs w:val="20"/>
        </w:rPr>
      </w:pPr>
      <w:r w:rsidRPr="00F87C6F">
        <w:rPr>
          <w:rFonts w:ascii="Arial" w:hAnsi="Arial" w:cs="Arial"/>
          <w:sz w:val="20"/>
        </w:rPr>
        <w:t>HR Compliance Documentation.</w:t>
      </w:r>
    </w:p>
    <w:p w:rsidR="00CF3D0F" w:rsidRPr="00F87C6F" w:rsidRDefault="00CF3D0F" w:rsidP="00CF3D0F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sz w:val="16"/>
          <w:szCs w:val="20"/>
        </w:rPr>
      </w:pPr>
      <w:r w:rsidRPr="00F87C6F">
        <w:rPr>
          <w:rFonts w:ascii="Arial" w:hAnsi="Arial" w:cs="Arial"/>
          <w:sz w:val="20"/>
        </w:rPr>
        <w:t>MIS report of admin.</w:t>
      </w:r>
    </w:p>
    <w:p w:rsidR="00CF3D0F" w:rsidRPr="00F87C6F" w:rsidRDefault="00CF3D0F" w:rsidP="00CF3D0F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sz w:val="16"/>
          <w:szCs w:val="20"/>
        </w:rPr>
      </w:pPr>
      <w:r w:rsidRPr="00F87C6F">
        <w:rPr>
          <w:rFonts w:ascii="Arial" w:hAnsi="Arial" w:cs="Arial"/>
          <w:sz w:val="20"/>
        </w:rPr>
        <w:t xml:space="preserve">Material receipt, delivery. </w:t>
      </w:r>
    </w:p>
    <w:p w:rsidR="00CF3D0F" w:rsidRPr="00F87C6F" w:rsidRDefault="005C74D0" w:rsidP="00CF3D0F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20"/>
        </w:rPr>
        <w:t xml:space="preserve">All </w:t>
      </w:r>
      <w:r w:rsidR="00CF3D0F" w:rsidRPr="00F87C6F">
        <w:rPr>
          <w:rFonts w:ascii="Arial" w:hAnsi="Arial" w:cs="Arial"/>
          <w:sz w:val="20"/>
        </w:rPr>
        <w:t>Bills Processing.</w:t>
      </w:r>
    </w:p>
    <w:p w:rsidR="002055F5" w:rsidRPr="000E1E73" w:rsidRDefault="00CF3D0F" w:rsidP="000E1E73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87C6F">
        <w:rPr>
          <w:rFonts w:ascii="Arial" w:hAnsi="Arial" w:cs="Arial"/>
          <w:sz w:val="20"/>
        </w:rPr>
        <w:t>Handling the HR responsibilities (</w:t>
      </w:r>
      <w:r w:rsidR="002055F5">
        <w:rPr>
          <w:rFonts w:ascii="Arial" w:hAnsi="Arial" w:cs="Arial"/>
          <w:sz w:val="20"/>
        </w:rPr>
        <w:t xml:space="preserve">like recruiting, </w:t>
      </w:r>
      <w:r w:rsidR="002055F5" w:rsidRPr="00F87C6F">
        <w:rPr>
          <w:rFonts w:ascii="Arial" w:hAnsi="Arial" w:cs="Arial"/>
          <w:sz w:val="20"/>
        </w:rPr>
        <w:t>joining</w:t>
      </w:r>
      <w:r w:rsidRPr="00F87C6F">
        <w:rPr>
          <w:rFonts w:ascii="Arial" w:hAnsi="Arial" w:cs="Arial"/>
          <w:sz w:val="20"/>
        </w:rPr>
        <w:t xml:space="preserve"> formalities, Induction and Filing Work)</w:t>
      </w:r>
      <w:r w:rsidR="005555BA" w:rsidRPr="00F87C6F">
        <w:rPr>
          <w:rFonts w:ascii="Arial" w:hAnsi="Arial" w:cs="Arial"/>
          <w:sz w:val="20"/>
        </w:rPr>
        <w:t>.</w:t>
      </w:r>
      <w:r w:rsidRPr="00F87C6F">
        <w:rPr>
          <w:rFonts w:ascii="Arial" w:hAnsi="Arial" w:cs="Arial"/>
          <w:sz w:val="20"/>
        </w:rPr>
        <w:br/>
      </w:r>
    </w:p>
    <w:p w:rsidR="004C3D53" w:rsidRPr="004C3D53" w:rsidRDefault="004C3D53" w:rsidP="004C3D53">
      <w:pPr>
        <w:widowControl w:val="0"/>
        <w:autoSpaceDE w:val="0"/>
        <w:autoSpaceDN w:val="0"/>
        <w:adjustRightInd w:val="0"/>
        <w:ind w:left="1080"/>
        <w:rPr>
          <w:rFonts w:ascii="Arial" w:hAnsi="Arial" w:cs="Arial"/>
          <w:sz w:val="20"/>
          <w:szCs w:val="20"/>
        </w:rPr>
      </w:pPr>
    </w:p>
    <w:p w:rsidR="004C3D53" w:rsidRPr="008E0FDD" w:rsidRDefault="004C3D53" w:rsidP="008E0FDD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u w:val="single"/>
        </w:rPr>
      </w:pPr>
      <w:r w:rsidRPr="004C3D53">
        <w:rPr>
          <w:rFonts w:ascii="Arial" w:hAnsi="Arial" w:cs="Arial"/>
          <w:b/>
          <w:sz w:val="20"/>
          <w:szCs w:val="20"/>
          <w:u w:val="single"/>
        </w:rPr>
        <w:t>M.I.S Report:-</w:t>
      </w:r>
    </w:p>
    <w:p w:rsidR="004C3D53" w:rsidRPr="004C3D53" w:rsidRDefault="004C3D53" w:rsidP="004C3D53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C3D53">
        <w:rPr>
          <w:rFonts w:ascii="Arial" w:hAnsi="Arial" w:cs="Arial"/>
          <w:sz w:val="20"/>
          <w:szCs w:val="20"/>
        </w:rPr>
        <w:t>Man Power Planning &amp; Monthly Manpower status.</w:t>
      </w:r>
    </w:p>
    <w:p w:rsidR="004C3D53" w:rsidRDefault="004C3D53" w:rsidP="004C3D53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C3D53">
        <w:rPr>
          <w:rFonts w:ascii="Arial" w:hAnsi="Arial" w:cs="Arial"/>
          <w:sz w:val="20"/>
          <w:szCs w:val="20"/>
        </w:rPr>
        <w:t>Analysis of over time record &amp; OT controlling.</w:t>
      </w:r>
    </w:p>
    <w:p w:rsidR="00C951AD" w:rsidRPr="00C951AD" w:rsidRDefault="00C951AD" w:rsidP="004C77FD">
      <w:pPr>
        <w:suppressAutoHyphens/>
        <w:jc w:val="both"/>
        <w:rPr>
          <w:rFonts w:ascii="Arial" w:hAnsi="Arial" w:cs="Arial"/>
          <w:b/>
          <w:position w:val="18"/>
          <w:sz w:val="2"/>
          <w:szCs w:val="22"/>
        </w:rPr>
      </w:pPr>
    </w:p>
    <w:p w:rsidR="004C77FD" w:rsidRDefault="00A35A3D" w:rsidP="004C77FD">
      <w:pPr>
        <w:suppressAutoHyphens/>
        <w:jc w:val="both"/>
        <w:rPr>
          <w:rFonts w:ascii="Arial" w:hAnsi="Arial" w:cs="Arial"/>
          <w:bCs/>
          <w:position w:val="18"/>
          <w:sz w:val="20"/>
          <w:szCs w:val="22"/>
        </w:rPr>
      </w:pPr>
      <w:r>
        <w:rPr>
          <w:rFonts w:ascii="Arial" w:hAnsi="Arial" w:cs="Arial"/>
          <w:b/>
          <w:position w:val="18"/>
          <w:sz w:val="20"/>
          <w:szCs w:val="22"/>
        </w:rPr>
        <w:t>(Feb 11, 2009</w:t>
      </w:r>
      <w:r w:rsidR="00FB7F05">
        <w:rPr>
          <w:rFonts w:ascii="Arial" w:hAnsi="Arial" w:cs="Arial"/>
          <w:b/>
          <w:position w:val="18"/>
          <w:sz w:val="20"/>
          <w:szCs w:val="22"/>
        </w:rPr>
        <w:t xml:space="preserve"> </w:t>
      </w:r>
      <w:r w:rsidR="00FB7F05" w:rsidRPr="00C951AD">
        <w:rPr>
          <w:rFonts w:ascii="Arial" w:hAnsi="Arial" w:cs="Arial"/>
          <w:b/>
          <w:position w:val="18"/>
          <w:sz w:val="20"/>
          <w:szCs w:val="22"/>
        </w:rPr>
        <w:t>to</w:t>
      </w:r>
      <w:r w:rsidR="004C77FD" w:rsidRPr="00C951AD">
        <w:rPr>
          <w:rFonts w:ascii="Arial" w:hAnsi="Arial" w:cs="Arial"/>
          <w:b/>
          <w:position w:val="18"/>
          <w:sz w:val="20"/>
          <w:szCs w:val="22"/>
        </w:rPr>
        <w:t xml:space="preserve"> </w:t>
      </w:r>
      <w:r w:rsidR="00FB7F05">
        <w:rPr>
          <w:rFonts w:ascii="Arial" w:hAnsi="Arial" w:cs="Arial"/>
          <w:b/>
          <w:position w:val="18"/>
          <w:sz w:val="20"/>
          <w:szCs w:val="22"/>
        </w:rPr>
        <w:t>April</w:t>
      </w:r>
      <w:r>
        <w:rPr>
          <w:rFonts w:ascii="Arial" w:hAnsi="Arial" w:cs="Arial"/>
          <w:b/>
          <w:position w:val="18"/>
          <w:sz w:val="20"/>
          <w:szCs w:val="22"/>
        </w:rPr>
        <w:t xml:space="preserve"> 20,</w:t>
      </w:r>
      <w:r w:rsidR="00FB7F05">
        <w:rPr>
          <w:rFonts w:ascii="Arial" w:hAnsi="Arial" w:cs="Arial"/>
          <w:b/>
          <w:position w:val="18"/>
          <w:sz w:val="20"/>
          <w:szCs w:val="22"/>
        </w:rPr>
        <w:t xml:space="preserve"> 2011</w:t>
      </w:r>
      <w:r w:rsidR="004C77FD" w:rsidRPr="00C951AD">
        <w:rPr>
          <w:rFonts w:ascii="Arial" w:hAnsi="Arial" w:cs="Arial"/>
          <w:b/>
          <w:position w:val="18"/>
          <w:sz w:val="20"/>
          <w:szCs w:val="22"/>
        </w:rPr>
        <w:t xml:space="preserve">) </w:t>
      </w:r>
      <w:r>
        <w:rPr>
          <w:rFonts w:ascii="Arial" w:hAnsi="Arial" w:cs="Arial"/>
          <w:bCs/>
          <w:position w:val="18"/>
          <w:sz w:val="20"/>
          <w:szCs w:val="22"/>
        </w:rPr>
        <w:t>2.2</w:t>
      </w:r>
      <w:r w:rsidR="00FB7F05">
        <w:rPr>
          <w:rFonts w:ascii="Arial" w:hAnsi="Arial" w:cs="Arial"/>
          <w:bCs/>
          <w:position w:val="18"/>
          <w:sz w:val="20"/>
          <w:szCs w:val="22"/>
        </w:rPr>
        <w:t xml:space="preserve"> </w:t>
      </w:r>
      <w:r w:rsidR="00FB7F05" w:rsidRPr="00C951AD">
        <w:rPr>
          <w:rFonts w:ascii="Arial" w:hAnsi="Arial" w:cs="Arial"/>
          <w:bCs/>
          <w:position w:val="18"/>
          <w:sz w:val="20"/>
          <w:szCs w:val="22"/>
        </w:rPr>
        <w:t>years</w:t>
      </w:r>
      <w:r w:rsidR="004C77FD" w:rsidRPr="00C951AD">
        <w:rPr>
          <w:rFonts w:ascii="Arial" w:hAnsi="Arial" w:cs="Arial"/>
          <w:bCs/>
          <w:position w:val="18"/>
          <w:sz w:val="20"/>
          <w:szCs w:val="22"/>
        </w:rPr>
        <w:t xml:space="preserve"> experience working in </w:t>
      </w:r>
      <w:r w:rsidR="00FB7F05">
        <w:rPr>
          <w:rFonts w:ascii="Arial" w:hAnsi="Arial" w:cs="Arial"/>
          <w:bCs/>
          <w:position w:val="18"/>
          <w:sz w:val="20"/>
          <w:szCs w:val="22"/>
        </w:rPr>
        <w:t xml:space="preserve">M/s </w:t>
      </w:r>
      <w:r w:rsidR="00FB7F05" w:rsidRPr="008D20C8">
        <w:rPr>
          <w:rFonts w:ascii="Arial" w:hAnsi="Arial" w:cs="Arial"/>
          <w:b/>
          <w:bCs/>
          <w:position w:val="18"/>
          <w:sz w:val="20"/>
          <w:szCs w:val="22"/>
        </w:rPr>
        <w:t xml:space="preserve">SHREE SHYAM PULP &amp; BOARD MILLS INDS. </w:t>
      </w:r>
      <w:proofErr w:type="gramStart"/>
      <w:r w:rsidR="00FB7F05" w:rsidRPr="008D20C8">
        <w:rPr>
          <w:rFonts w:ascii="Arial" w:hAnsi="Arial" w:cs="Arial"/>
          <w:b/>
          <w:bCs/>
          <w:position w:val="18"/>
          <w:sz w:val="20"/>
          <w:szCs w:val="22"/>
        </w:rPr>
        <w:t>LTD</w:t>
      </w:r>
      <w:r w:rsidR="004C77FD" w:rsidRPr="00C951AD">
        <w:rPr>
          <w:rFonts w:ascii="Arial" w:hAnsi="Arial" w:cs="Arial"/>
          <w:bCs/>
          <w:position w:val="18"/>
          <w:sz w:val="20"/>
          <w:szCs w:val="22"/>
        </w:rPr>
        <w:t>.</w:t>
      </w:r>
      <w:r w:rsidR="00FB7F05">
        <w:rPr>
          <w:rFonts w:ascii="Arial" w:hAnsi="Arial" w:cs="Arial"/>
          <w:bCs/>
          <w:position w:val="18"/>
          <w:sz w:val="20"/>
          <w:szCs w:val="22"/>
        </w:rPr>
        <w:t xml:space="preserve"> as </w:t>
      </w:r>
      <w:r w:rsidR="005D4A03">
        <w:rPr>
          <w:rFonts w:ascii="Arial" w:hAnsi="Arial" w:cs="Arial"/>
          <w:bCs/>
          <w:position w:val="18"/>
          <w:sz w:val="20"/>
          <w:szCs w:val="22"/>
        </w:rPr>
        <w:t xml:space="preserve">HRA &amp; Administration </w:t>
      </w:r>
      <w:proofErr w:type="spellStart"/>
      <w:r w:rsidR="005D4A03">
        <w:rPr>
          <w:rFonts w:ascii="Arial" w:hAnsi="Arial" w:cs="Arial"/>
          <w:bCs/>
          <w:position w:val="18"/>
          <w:sz w:val="20"/>
          <w:szCs w:val="22"/>
        </w:rPr>
        <w:t>Deptt</w:t>
      </w:r>
      <w:proofErr w:type="spellEnd"/>
      <w:r w:rsidR="005D4A03">
        <w:rPr>
          <w:rFonts w:ascii="Arial" w:hAnsi="Arial" w:cs="Arial"/>
          <w:bCs/>
          <w:position w:val="18"/>
          <w:sz w:val="20"/>
          <w:szCs w:val="22"/>
        </w:rPr>
        <w:t>.</w:t>
      </w:r>
      <w:proofErr w:type="gramEnd"/>
      <w:r w:rsidR="005D4A03">
        <w:rPr>
          <w:rFonts w:ascii="Arial" w:hAnsi="Arial" w:cs="Arial"/>
          <w:bCs/>
          <w:position w:val="18"/>
          <w:sz w:val="20"/>
          <w:szCs w:val="22"/>
        </w:rPr>
        <w:t xml:space="preserve"> </w:t>
      </w:r>
      <w:proofErr w:type="gramStart"/>
      <w:r w:rsidR="005D4A03">
        <w:rPr>
          <w:rFonts w:ascii="Arial" w:hAnsi="Arial" w:cs="Arial"/>
          <w:bCs/>
          <w:position w:val="18"/>
          <w:sz w:val="20"/>
          <w:szCs w:val="22"/>
        </w:rPr>
        <w:t>as</w:t>
      </w:r>
      <w:proofErr w:type="gramEnd"/>
      <w:r w:rsidR="005D4A03">
        <w:rPr>
          <w:rFonts w:ascii="Arial" w:hAnsi="Arial" w:cs="Arial"/>
          <w:bCs/>
          <w:position w:val="18"/>
          <w:sz w:val="20"/>
          <w:szCs w:val="22"/>
        </w:rPr>
        <w:t xml:space="preserve"> Time Keeper. </w:t>
      </w:r>
      <w:r w:rsidR="00FB7F05">
        <w:rPr>
          <w:rFonts w:ascii="Arial" w:hAnsi="Arial" w:cs="Arial"/>
          <w:bCs/>
          <w:position w:val="18"/>
          <w:sz w:val="20"/>
          <w:szCs w:val="22"/>
        </w:rPr>
        <w:t xml:space="preserve"> </w:t>
      </w:r>
    </w:p>
    <w:p w:rsidR="007E6174" w:rsidRDefault="007E6174" w:rsidP="007E6174">
      <w:pPr>
        <w:ind w:left="-540" w:firstLine="540"/>
        <w:rPr>
          <w:rFonts w:ascii="Arial" w:hAnsi="Arial" w:cs="Arial"/>
          <w:szCs w:val="26"/>
          <w:u w:val="single"/>
        </w:rPr>
      </w:pPr>
      <w:r w:rsidRPr="00C951AD">
        <w:rPr>
          <w:rFonts w:ascii="Arial" w:hAnsi="Arial" w:cs="Arial"/>
          <w:b/>
          <w:szCs w:val="26"/>
          <w:u w:val="single"/>
        </w:rPr>
        <w:t>Company Profile</w:t>
      </w:r>
      <w:r w:rsidRPr="00C951AD">
        <w:rPr>
          <w:rFonts w:ascii="Arial" w:hAnsi="Arial" w:cs="Arial"/>
          <w:szCs w:val="26"/>
          <w:u w:val="single"/>
        </w:rPr>
        <w:t>:-</w:t>
      </w:r>
    </w:p>
    <w:p w:rsidR="007E6174" w:rsidRPr="00C951AD" w:rsidRDefault="007E6174" w:rsidP="007E6174">
      <w:pPr>
        <w:ind w:left="-540" w:firstLine="540"/>
        <w:rPr>
          <w:rFonts w:ascii="Arial" w:hAnsi="Arial" w:cs="Arial"/>
          <w:szCs w:val="26"/>
          <w:u w:val="single"/>
        </w:rPr>
      </w:pPr>
    </w:p>
    <w:p w:rsidR="007E6174" w:rsidRPr="00C951AD" w:rsidRDefault="007E6174" w:rsidP="007E6174">
      <w:pPr>
        <w:jc w:val="both"/>
        <w:rPr>
          <w:rFonts w:ascii="Arial" w:hAnsi="Arial" w:cs="Arial"/>
          <w:sz w:val="10"/>
          <w:szCs w:val="22"/>
        </w:rPr>
      </w:pPr>
    </w:p>
    <w:p w:rsidR="007E6174" w:rsidRPr="00C951AD" w:rsidRDefault="007E6174" w:rsidP="007E6174">
      <w:pPr>
        <w:jc w:val="both"/>
        <w:rPr>
          <w:rFonts w:ascii="Arial" w:hAnsi="Arial" w:cs="Arial"/>
          <w:sz w:val="20"/>
          <w:szCs w:val="22"/>
        </w:rPr>
      </w:pPr>
      <w:r w:rsidRPr="00C951AD">
        <w:rPr>
          <w:rFonts w:ascii="Arial" w:hAnsi="Arial" w:cs="Arial"/>
          <w:sz w:val="20"/>
          <w:szCs w:val="22"/>
        </w:rPr>
        <w:lastRenderedPageBreak/>
        <w:t xml:space="preserve">The </w:t>
      </w:r>
      <w:r w:rsidRPr="00C951AD">
        <w:rPr>
          <w:rFonts w:ascii="Arial" w:hAnsi="Arial" w:cs="Arial"/>
          <w:b/>
          <w:sz w:val="20"/>
          <w:szCs w:val="22"/>
        </w:rPr>
        <w:t xml:space="preserve">M/S </w:t>
      </w:r>
      <w:r>
        <w:rPr>
          <w:rFonts w:ascii="Arial" w:hAnsi="Arial" w:cs="Arial"/>
          <w:b/>
          <w:sz w:val="20"/>
          <w:szCs w:val="22"/>
        </w:rPr>
        <w:t xml:space="preserve">SHREE SHYAM PULP &amp; BOARD </w:t>
      </w:r>
      <w:proofErr w:type="gramStart"/>
      <w:r>
        <w:rPr>
          <w:rFonts w:ascii="Arial" w:hAnsi="Arial" w:cs="Arial"/>
          <w:b/>
          <w:sz w:val="20"/>
          <w:szCs w:val="22"/>
        </w:rPr>
        <w:t>MILLS  &amp;</w:t>
      </w:r>
      <w:proofErr w:type="gramEnd"/>
      <w:r>
        <w:rPr>
          <w:rFonts w:ascii="Arial" w:hAnsi="Arial" w:cs="Arial"/>
          <w:b/>
          <w:sz w:val="20"/>
          <w:szCs w:val="22"/>
        </w:rPr>
        <w:t xml:space="preserve"> INDS LTD.</w:t>
      </w:r>
      <w:r w:rsidRPr="00C951AD">
        <w:rPr>
          <w:rFonts w:ascii="Arial" w:hAnsi="Arial" w:cs="Arial"/>
          <w:sz w:val="20"/>
          <w:szCs w:val="22"/>
        </w:rPr>
        <w:t xml:space="preserve"> is certified by ISO: 9001:</w:t>
      </w:r>
      <w:r>
        <w:rPr>
          <w:rFonts w:ascii="Arial" w:hAnsi="Arial" w:cs="Arial"/>
          <w:sz w:val="20"/>
          <w:szCs w:val="22"/>
        </w:rPr>
        <w:t xml:space="preserve"> 2008</w:t>
      </w:r>
    </w:p>
    <w:p w:rsidR="007E6174" w:rsidRPr="00C951AD" w:rsidRDefault="007E6174" w:rsidP="007E6174">
      <w:pPr>
        <w:jc w:val="both"/>
        <w:rPr>
          <w:rFonts w:ascii="Arial" w:hAnsi="Arial" w:cs="Arial"/>
          <w:sz w:val="20"/>
          <w:szCs w:val="22"/>
        </w:rPr>
      </w:pPr>
      <w:smartTag w:uri="urn:schemas-microsoft-com:office:smarttags" w:element="place">
        <w:smartTag w:uri="urn:schemas-microsoft-com:office:smarttags" w:element="PlaceName">
          <w:r w:rsidRPr="00C951AD">
            <w:rPr>
              <w:rFonts w:ascii="Arial" w:hAnsi="Arial" w:cs="Arial"/>
              <w:b/>
              <w:sz w:val="20"/>
              <w:szCs w:val="22"/>
            </w:rPr>
            <w:t>Product</w:t>
          </w:r>
        </w:smartTag>
        <w:r w:rsidRPr="00C951AD">
          <w:rPr>
            <w:rFonts w:ascii="Arial" w:hAnsi="Arial" w:cs="Arial"/>
            <w:b/>
            <w:sz w:val="20"/>
            <w:szCs w:val="22"/>
          </w:rPr>
          <w:t xml:space="preserve"> </w:t>
        </w:r>
        <w:smartTag w:uri="urn:schemas-microsoft-com:office:smarttags" w:element="PlaceType">
          <w:r w:rsidRPr="00C951AD">
            <w:rPr>
              <w:rFonts w:ascii="Arial" w:hAnsi="Arial" w:cs="Arial"/>
              <w:b/>
              <w:sz w:val="20"/>
              <w:szCs w:val="22"/>
            </w:rPr>
            <w:t>Range</w:t>
          </w:r>
        </w:smartTag>
      </w:smartTag>
      <w:r w:rsidRPr="00C951AD">
        <w:rPr>
          <w:rFonts w:ascii="Arial" w:hAnsi="Arial" w:cs="Arial"/>
          <w:sz w:val="20"/>
          <w:szCs w:val="22"/>
        </w:rPr>
        <w:t xml:space="preserve"> –</w:t>
      </w:r>
    </w:p>
    <w:p w:rsidR="007E6174" w:rsidRDefault="007E6174" w:rsidP="004C77FD">
      <w:pPr>
        <w:suppressAutoHyphens/>
        <w:jc w:val="both"/>
        <w:rPr>
          <w:rFonts w:ascii="Arial" w:hAnsi="Arial" w:cs="Arial"/>
          <w:bCs/>
          <w:position w:val="18"/>
          <w:sz w:val="20"/>
          <w:szCs w:val="22"/>
        </w:rPr>
      </w:pPr>
    </w:p>
    <w:p w:rsidR="007E6174" w:rsidRDefault="007E6174" w:rsidP="004C77FD">
      <w:pPr>
        <w:suppressAutoHyphens/>
        <w:jc w:val="both"/>
        <w:rPr>
          <w:rFonts w:ascii="Arial" w:hAnsi="Arial" w:cs="Arial"/>
          <w:bCs/>
          <w:position w:val="18"/>
          <w:sz w:val="20"/>
          <w:szCs w:val="22"/>
        </w:rPr>
      </w:pPr>
      <w:proofErr w:type="gramStart"/>
      <w:r w:rsidRPr="00A77132">
        <w:rPr>
          <w:rFonts w:ascii="Arial" w:hAnsi="Arial" w:cs="Arial"/>
          <w:b/>
          <w:sz w:val="20"/>
          <w:szCs w:val="22"/>
        </w:rPr>
        <w:t>Paper :-</w:t>
      </w:r>
      <w:proofErr w:type="gramEnd"/>
      <w:r w:rsidRPr="00A77132">
        <w:rPr>
          <w:rFonts w:ascii="Arial" w:hAnsi="Arial" w:cs="Arial"/>
          <w:b/>
          <w:sz w:val="20"/>
          <w:szCs w:val="22"/>
        </w:rPr>
        <w:t xml:space="preserve"> </w:t>
      </w:r>
      <w:r w:rsidRPr="00C951AD">
        <w:rPr>
          <w:rFonts w:ascii="Arial" w:hAnsi="Arial" w:cs="Arial"/>
          <w:sz w:val="20"/>
          <w:szCs w:val="22"/>
        </w:rPr>
        <w:t>Manufacturing of Writing and Printing Papers with</w:t>
      </w:r>
      <w:r>
        <w:rPr>
          <w:rFonts w:ascii="Arial" w:hAnsi="Arial" w:cs="Arial"/>
          <w:sz w:val="20"/>
          <w:szCs w:val="22"/>
        </w:rPr>
        <w:t xml:space="preserve"> Chromo Paper, Art Paper.</w:t>
      </w:r>
    </w:p>
    <w:p w:rsidR="007E3EB3" w:rsidRPr="00C951AD" w:rsidRDefault="007E3EB3" w:rsidP="007E3EB3">
      <w:pPr>
        <w:rPr>
          <w:rFonts w:ascii="Arial" w:hAnsi="Arial" w:cs="Arial"/>
          <w:b/>
          <w:szCs w:val="26"/>
          <w:u w:val="single"/>
        </w:rPr>
      </w:pPr>
      <w:r w:rsidRPr="00C951AD">
        <w:rPr>
          <w:rFonts w:ascii="Arial" w:hAnsi="Arial" w:cs="Arial"/>
          <w:b/>
          <w:szCs w:val="26"/>
          <w:u w:val="single"/>
        </w:rPr>
        <w:t>Key Responsibility</w:t>
      </w:r>
    </w:p>
    <w:p w:rsidR="004345A9" w:rsidRDefault="004345A9" w:rsidP="00A827CB">
      <w:pPr>
        <w:pStyle w:val="BodyText"/>
        <w:tabs>
          <w:tab w:val="left" w:pos="7384"/>
        </w:tabs>
        <w:spacing w:after="0"/>
        <w:ind w:right="180"/>
        <w:rPr>
          <w:rFonts w:ascii="Arial" w:hAnsi="Arial" w:cs="Arial"/>
          <w:b/>
          <w:sz w:val="26"/>
          <w:szCs w:val="26"/>
          <w:u w:val="single"/>
        </w:rPr>
      </w:pPr>
    </w:p>
    <w:p w:rsidR="004345A9" w:rsidRPr="004345A9" w:rsidRDefault="004345A9" w:rsidP="004345A9">
      <w:pPr>
        <w:pStyle w:val="ListParagraph"/>
        <w:numPr>
          <w:ilvl w:val="0"/>
          <w:numId w:val="37"/>
        </w:numPr>
        <w:suppressAutoHyphens/>
        <w:jc w:val="both"/>
        <w:rPr>
          <w:rFonts w:ascii="Arial" w:hAnsi="Arial" w:cs="Arial"/>
          <w:bCs/>
          <w:position w:val="18"/>
          <w:sz w:val="20"/>
          <w:szCs w:val="22"/>
        </w:rPr>
      </w:pPr>
      <w:r w:rsidRPr="004345A9">
        <w:rPr>
          <w:rFonts w:ascii="Arial" w:hAnsi="Arial" w:cs="Arial"/>
          <w:color w:val="000000"/>
          <w:sz w:val="20"/>
          <w:szCs w:val="20"/>
          <w:shd w:val="clear" w:color="auto" w:fill="FFFFFF"/>
        </w:rPr>
        <w:t>Day-to-Day Administrative work, Maintaining and Updating Personal Files and Records</w:t>
      </w:r>
      <w:r>
        <w:t xml:space="preserve"> </w:t>
      </w:r>
    </w:p>
    <w:p w:rsidR="004345A9" w:rsidRPr="00DF3EDD" w:rsidRDefault="004345A9" w:rsidP="004345A9">
      <w:pPr>
        <w:pStyle w:val="ListParagraph"/>
        <w:numPr>
          <w:ilvl w:val="0"/>
          <w:numId w:val="33"/>
        </w:numPr>
        <w:suppressAutoHyphens/>
        <w:jc w:val="both"/>
        <w:rPr>
          <w:rFonts w:ascii="Arial" w:hAnsi="Arial" w:cs="Arial"/>
          <w:bCs/>
          <w:position w:val="18"/>
          <w:sz w:val="20"/>
          <w:szCs w:val="22"/>
        </w:rPr>
      </w:pPr>
      <w:r>
        <w:t>Preparation of Daily Absenteeism/Single punch/late arrival reports.</w:t>
      </w:r>
    </w:p>
    <w:p w:rsidR="004345A9" w:rsidRPr="008C3778" w:rsidRDefault="004345A9" w:rsidP="004345A9">
      <w:pPr>
        <w:pStyle w:val="ListParagraph"/>
        <w:numPr>
          <w:ilvl w:val="0"/>
          <w:numId w:val="29"/>
        </w:numPr>
        <w:suppressAutoHyphens/>
        <w:jc w:val="both"/>
        <w:rPr>
          <w:rFonts w:ascii="Arial" w:hAnsi="Arial" w:cs="Arial"/>
          <w:bCs/>
          <w:position w:val="18"/>
          <w:sz w:val="20"/>
          <w:szCs w:val="22"/>
        </w:rPr>
      </w:pPr>
      <w:r>
        <w:t>Handling grievances related to salary, attendance etc.</w:t>
      </w:r>
    </w:p>
    <w:p w:rsidR="004345A9" w:rsidRPr="00DF3EDD" w:rsidRDefault="004345A9" w:rsidP="004345A9">
      <w:pPr>
        <w:pStyle w:val="ListParagraph"/>
        <w:numPr>
          <w:ilvl w:val="0"/>
          <w:numId w:val="29"/>
        </w:numPr>
        <w:suppressAutoHyphens/>
        <w:jc w:val="both"/>
        <w:rPr>
          <w:rFonts w:ascii="Arial" w:hAnsi="Arial" w:cs="Arial"/>
          <w:bCs/>
          <w:position w:val="18"/>
          <w:sz w:val="20"/>
          <w:szCs w:val="22"/>
        </w:rPr>
      </w:pPr>
      <w:r>
        <w:t>Maintaining register and records.</w:t>
      </w:r>
    </w:p>
    <w:p w:rsidR="004345A9" w:rsidRPr="00DF3EDD" w:rsidRDefault="004345A9" w:rsidP="004345A9">
      <w:pPr>
        <w:pStyle w:val="ListParagraph"/>
        <w:numPr>
          <w:ilvl w:val="0"/>
          <w:numId w:val="29"/>
        </w:numPr>
        <w:suppressAutoHyphens/>
        <w:jc w:val="both"/>
        <w:rPr>
          <w:rFonts w:ascii="Arial" w:hAnsi="Arial" w:cs="Arial"/>
          <w:bCs/>
          <w:position w:val="18"/>
          <w:sz w:val="20"/>
          <w:szCs w:val="22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Manage transport activities, travel, Courier movements, and billing related to same.</w:t>
      </w:r>
    </w:p>
    <w:p w:rsidR="004345A9" w:rsidRPr="008079A6" w:rsidRDefault="004345A9" w:rsidP="004345A9">
      <w:pPr>
        <w:pStyle w:val="ListParagraph"/>
        <w:numPr>
          <w:ilvl w:val="0"/>
          <w:numId w:val="29"/>
        </w:numPr>
        <w:suppressAutoHyphens/>
        <w:jc w:val="both"/>
        <w:rPr>
          <w:rFonts w:ascii="Arial" w:hAnsi="Arial" w:cs="Arial"/>
          <w:bCs/>
          <w:position w:val="18"/>
          <w:sz w:val="20"/>
          <w:szCs w:val="22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Preparation and Updating of MIS.</w:t>
      </w:r>
    </w:p>
    <w:p w:rsidR="004345A9" w:rsidRPr="00C951AD" w:rsidRDefault="004345A9" w:rsidP="004345A9">
      <w:pPr>
        <w:pStyle w:val="BodyText"/>
        <w:numPr>
          <w:ilvl w:val="0"/>
          <w:numId w:val="29"/>
        </w:numPr>
        <w:spacing w:after="0" w:line="276" w:lineRule="auto"/>
        <w:ind w:right="180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Preparing NRGP, RGP, GPIP &amp; GPIS.</w:t>
      </w:r>
    </w:p>
    <w:p w:rsidR="004345A9" w:rsidRPr="008C3778" w:rsidRDefault="004345A9" w:rsidP="004345A9">
      <w:pPr>
        <w:pStyle w:val="ListParagraph"/>
        <w:suppressAutoHyphens/>
        <w:jc w:val="both"/>
        <w:rPr>
          <w:rFonts w:ascii="Arial" w:hAnsi="Arial" w:cs="Arial"/>
          <w:bCs/>
          <w:position w:val="18"/>
          <w:sz w:val="20"/>
          <w:szCs w:val="22"/>
        </w:rPr>
      </w:pPr>
    </w:p>
    <w:p w:rsidR="001B1F25" w:rsidRPr="0044096A" w:rsidRDefault="00A827CB" w:rsidP="00A827CB">
      <w:pPr>
        <w:pStyle w:val="BodyText"/>
        <w:tabs>
          <w:tab w:val="left" w:pos="7384"/>
        </w:tabs>
        <w:spacing w:after="0"/>
        <w:ind w:right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3846CD" w:rsidRPr="00C951AD" w:rsidRDefault="003846CD">
      <w:pPr>
        <w:pBdr>
          <w:top w:val="single" w:sz="12" w:space="1" w:color="000000" w:shadow="1"/>
          <w:left w:val="single" w:sz="12" w:space="0" w:color="000000" w:shadow="1"/>
          <w:bottom w:val="single" w:sz="12" w:space="1" w:color="000000" w:shadow="1"/>
          <w:right w:val="single" w:sz="12" w:space="4" w:color="000000" w:shadow="1"/>
        </w:pBdr>
        <w:shd w:val="clear" w:color="auto" w:fill="E0E0E0"/>
        <w:ind w:left="360" w:right="360"/>
        <w:jc w:val="center"/>
        <w:rPr>
          <w:rFonts w:ascii="Arial" w:hAnsi="Arial" w:cs="Arial"/>
          <w:szCs w:val="26"/>
        </w:rPr>
      </w:pPr>
      <w:r w:rsidRPr="00C951AD">
        <w:rPr>
          <w:rFonts w:ascii="Arial" w:hAnsi="Arial" w:cs="Arial"/>
          <w:b/>
          <w:szCs w:val="26"/>
        </w:rPr>
        <w:t>Technical Skills</w:t>
      </w:r>
    </w:p>
    <w:p w:rsidR="00547E1B" w:rsidRPr="0044096A" w:rsidRDefault="00547E1B">
      <w:pPr>
        <w:ind w:right="180"/>
        <w:rPr>
          <w:rFonts w:ascii="Arial" w:hAnsi="Arial" w:cs="Arial"/>
          <w:b/>
          <w:i/>
          <w:sz w:val="20"/>
          <w:szCs w:val="20"/>
        </w:rPr>
      </w:pPr>
    </w:p>
    <w:p w:rsidR="003846CD" w:rsidRPr="00C951AD" w:rsidRDefault="003846CD" w:rsidP="005B3FF3">
      <w:pPr>
        <w:pStyle w:val="BodyText"/>
        <w:spacing w:after="0" w:line="276" w:lineRule="auto"/>
        <w:ind w:left="360" w:right="180"/>
        <w:jc w:val="both"/>
        <w:rPr>
          <w:rFonts w:ascii="Arial" w:hAnsi="Arial" w:cs="Arial"/>
          <w:sz w:val="20"/>
          <w:szCs w:val="22"/>
        </w:rPr>
      </w:pPr>
      <w:r w:rsidRPr="00C951AD">
        <w:rPr>
          <w:rFonts w:ascii="Arial" w:hAnsi="Arial" w:cs="Arial"/>
          <w:sz w:val="20"/>
          <w:szCs w:val="22"/>
        </w:rPr>
        <w:t>Operating Sys</w:t>
      </w:r>
      <w:r w:rsidR="00323855" w:rsidRPr="00C951AD">
        <w:rPr>
          <w:rFonts w:ascii="Arial" w:hAnsi="Arial" w:cs="Arial"/>
          <w:sz w:val="20"/>
          <w:szCs w:val="22"/>
        </w:rPr>
        <w:t>tem</w:t>
      </w:r>
      <w:r w:rsidR="00323855" w:rsidRPr="00C951AD">
        <w:rPr>
          <w:rFonts w:ascii="Arial" w:hAnsi="Arial" w:cs="Arial"/>
          <w:sz w:val="20"/>
          <w:szCs w:val="22"/>
        </w:rPr>
        <w:tab/>
        <w:t>:  Windows- 98/2000/XP</w:t>
      </w:r>
      <w:r w:rsidRPr="00C951AD">
        <w:rPr>
          <w:rFonts w:ascii="Arial" w:hAnsi="Arial" w:cs="Arial"/>
          <w:sz w:val="20"/>
          <w:szCs w:val="22"/>
        </w:rPr>
        <w:t>.</w:t>
      </w:r>
    </w:p>
    <w:p w:rsidR="003846CD" w:rsidRPr="0044096A" w:rsidRDefault="003846CD" w:rsidP="00EA7698">
      <w:pPr>
        <w:spacing w:line="276" w:lineRule="auto"/>
        <w:ind w:left="2160" w:hanging="1800"/>
        <w:rPr>
          <w:rFonts w:ascii="Arial" w:hAnsi="Arial" w:cs="Arial"/>
          <w:sz w:val="22"/>
          <w:szCs w:val="22"/>
        </w:rPr>
      </w:pPr>
      <w:r w:rsidRPr="00C951AD">
        <w:rPr>
          <w:rFonts w:ascii="Arial" w:hAnsi="Arial" w:cs="Arial"/>
          <w:sz w:val="20"/>
          <w:szCs w:val="22"/>
        </w:rPr>
        <w:t xml:space="preserve">Office Suit            </w:t>
      </w:r>
      <w:r w:rsidRPr="00C951AD">
        <w:rPr>
          <w:rFonts w:ascii="Arial" w:hAnsi="Arial" w:cs="Arial"/>
          <w:sz w:val="20"/>
          <w:szCs w:val="22"/>
        </w:rPr>
        <w:tab/>
        <w:t>:  Ms- Office (Word, Excel, Power Point, Outlook Express)</w:t>
      </w:r>
      <w:r w:rsidR="004C77FD" w:rsidRPr="00C951AD">
        <w:rPr>
          <w:rFonts w:ascii="Arial" w:hAnsi="Arial" w:cs="Arial"/>
          <w:sz w:val="20"/>
          <w:szCs w:val="22"/>
        </w:rPr>
        <w:t xml:space="preserve">, D.T.P. (PageMaker, </w:t>
      </w:r>
      <w:r w:rsidR="001B1F25" w:rsidRPr="00C951AD">
        <w:rPr>
          <w:rFonts w:ascii="Arial" w:hAnsi="Arial" w:cs="Arial"/>
          <w:sz w:val="20"/>
          <w:szCs w:val="22"/>
        </w:rPr>
        <w:t xml:space="preserve">       </w:t>
      </w:r>
      <w:r w:rsidR="00C951AD">
        <w:rPr>
          <w:rFonts w:ascii="Arial" w:hAnsi="Arial" w:cs="Arial"/>
          <w:sz w:val="20"/>
          <w:szCs w:val="22"/>
        </w:rPr>
        <w:t xml:space="preserve">   </w:t>
      </w:r>
      <w:r w:rsidR="005B3FF3" w:rsidRPr="00C951AD">
        <w:rPr>
          <w:rFonts w:ascii="Arial" w:hAnsi="Arial" w:cs="Arial"/>
          <w:sz w:val="20"/>
          <w:szCs w:val="22"/>
        </w:rPr>
        <w:t>Photoshop</w:t>
      </w:r>
      <w:r w:rsidR="004C77FD" w:rsidRPr="00C951AD">
        <w:rPr>
          <w:rFonts w:ascii="Arial" w:hAnsi="Arial" w:cs="Arial"/>
          <w:sz w:val="20"/>
          <w:szCs w:val="22"/>
        </w:rPr>
        <w:t xml:space="preserve"> and </w:t>
      </w:r>
      <w:r w:rsidR="00170068" w:rsidRPr="00C951AD">
        <w:rPr>
          <w:rFonts w:ascii="Arial" w:hAnsi="Arial" w:cs="Arial"/>
          <w:sz w:val="20"/>
          <w:szCs w:val="22"/>
        </w:rPr>
        <w:t>CorelDraw</w:t>
      </w:r>
      <w:r w:rsidR="004C77FD" w:rsidRPr="00C951AD">
        <w:rPr>
          <w:rFonts w:ascii="Arial" w:hAnsi="Arial" w:cs="Arial"/>
          <w:sz w:val="20"/>
          <w:szCs w:val="22"/>
        </w:rPr>
        <w:t>)</w:t>
      </w:r>
      <w:r w:rsidR="00E438DD" w:rsidRPr="00C951AD">
        <w:rPr>
          <w:rFonts w:ascii="Arial" w:hAnsi="Arial" w:cs="Arial"/>
          <w:sz w:val="20"/>
          <w:szCs w:val="22"/>
        </w:rPr>
        <w:t xml:space="preserve"> </w:t>
      </w:r>
      <w:r w:rsidR="00E438DD" w:rsidRPr="00C951AD">
        <w:rPr>
          <w:rFonts w:ascii="Arial" w:hAnsi="Arial" w:cs="Arial"/>
          <w:b/>
          <w:sz w:val="22"/>
          <w:szCs w:val="22"/>
        </w:rPr>
        <w:t>(Hindi and English Typing)</w:t>
      </w:r>
      <w:r w:rsidR="008D20C8">
        <w:rPr>
          <w:rFonts w:ascii="Arial" w:hAnsi="Arial" w:cs="Arial"/>
          <w:b/>
          <w:sz w:val="22"/>
          <w:szCs w:val="22"/>
        </w:rPr>
        <w:t>, ERP working, Payroll Software working, Ms Outlook.</w:t>
      </w:r>
    </w:p>
    <w:p w:rsidR="003846CD" w:rsidRPr="0044096A" w:rsidRDefault="003846CD">
      <w:pPr>
        <w:rPr>
          <w:rFonts w:ascii="Arial" w:hAnsi="Arial" w:cs="Arial"/>
          <w:b/>
          <w:sz w:val="20"/>
          <w:szCs w:val="20"/>
          <w:u w:val="single"/>
        </w:rPr>
      </w:pPr>
    </w:p>
    <w:p w:rsidR="003846CD" w:rsidRPr="00EA7698" w:rsidRDefault="003846CD" w:rsidP="00EA7698">
      <w:pPr>
        <w:pBdr>
          <w:top w:val="single" w:sz="12" w:space="1" w:color="000000" w:shadow="1"/>
          <w:left w:val="single" w:sz="12" w:space="0" w:color="000000" w:shadow="1"/>
          <w:bottom w:val="single" w:sz="12" w:space="1" w:color="000000" w:shadow="1"/>
          <w:right w:val="single" w:sz="12" w:space="4" w:color="000000" w:shadow="1"/>
        </w:pBdr>
        <w:shd w:val="clear" w:color="auto" w:fill="E0E0E0"/>
        <w:ind w:left="360" w:right="360"/>
        <w:jc w:val="center"/>
        <w:rPr>
          <w:rFonts w:ascii="Arial" w:hAnsi="Arial" w:cs="Arial"/>
          <w:szCs w:val="26"/>
        </w:rPr>
      </w:pPr>
      <w:r w:rsidRPr="005B3FF3">
        <w:rPr>
          <w:rFonts w:ascii="Arial" w:hAnsi="Arial" w:cs="Arial"/>
          <w:b/>
          <w:szCs w:val="26"/>
        </w:rPr>
        <w:t>Educational Credentials</w:t>
      </w:r>
    </w:p>
    <w:p w:rsidR="003846CD" w:rsidRDefault="003846CD">
      <w:pPr>
        <w:spacing w:before="40" w:after="40"/>
        <w:ind w:left="360" w:right="180"/>
        <w:rPr>
          <w:rFonts w:ascii="Arial" w:hAnsi="Arial" w:cs="Arial"/>
          <w:b/>
          <w:szCs w:val="20"/>
        </w:rPr>
      </w:pPr>
      <w:r w:rsidRPr="005B3FF3">
        <w:rPr>
          <w:rFonts w:ascii="Arial" w:hAnsi="Arial" w:cs="Arial"/>
          <w:b/>
          <w:szCs w:val="20"/>
        </w:rPr>
        <w:t>Academic Qualification:</w:t>
      </w:r>
    </w:p>
    <w:p w:rsidR="005B3FF3" w:rsidRPr="005B3FF3" w:rsidRDefault="005B3FF3">
      <w:pPr>
        <w:spacing w:before="40" w:after="40"/>
        <w:ind w:left="360" w:right="180"/>
        <w:rPr>
          <w:rFonts w:ascii="Arial" w:hAnsi="Arial" w:cs="Arial"/>
          <w:b/>
          <w:sz w:val="8"/>
          <w:szCs w:val="20"/>
        </w:rPr>
      </w:pPr>
    </w:p>
    <w:p w:rsidR="003846CD" w:rsidRPr="005B3FF3" w:rsidRDefault="008D20C8" w:rsidP="005B3FF3">
      <w:pPr>
        <w:numPr>
          <w:ilvl w:val="0"/>
          <w:numId w:val="21"/>
        </w:numPr>
        <w:spacing w:line="276" w:lineRule="auto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BCA from </w:t>
      </w:r>
      <w:proofErr w:type="spellStart"/>
      <w:r>
        <w:rPr>
          <w:rFonts w:ascii="Arial" w:hAnsi="Arial" w:cs="Arial"/>
          <w:sz w:val="20"/>
          <w:szCs w:val="22"/>
        </w:rPr>
        <w:t>Kumaun</w:t>
      </w:r>
      <w:proofErr w:type="spellEnd"/>
      <w:r>
        <w:rPr>
          <w:rFonts w:ascii="Arial" w:hAnsi="Arial" w:cs="Arial"/>
          <w:sz w:val="20"/>
          <w:szCs w:val="22"/>
        </w:rPr>
        <w:t xml:space="preserve"> University </w:t>
      </w:r>
      <w:proofErr w:type="spellStart"/>
      <w:r w:rsidR="0097068F">
        <w:rPr>
          <w:rFonts w:ascii="Arial" w:hAnsi="Arial" w:cs="Arial"/>
          <w:sz w:val="20"/>
          <w:szCs w:val="22"/>
        </w:rPr>
        <w:t>Na</w:t>
      </w:r>
      <w:r w:rsidR="00381334">
        <w:rPr>
          <w:rFonts w:ascii="Arial" w:hAnsi="Arial" w:cs="Arial"/>
          <w:sz w:val="20"/>
          <w:szCs w:val="22"/>
        </w:rPr>
        <w:t>i</w:t>
      </w:r>
      <w:r w:rsidR="0097068F">
        <w:rPr>
          <w:rFonts w:ascii="Arial" w:hAnsi="Arial" w:cs="Arial"/>
          <w:sz w:val="20"/>
          <w:szCs w:val="22"/>
        </w:rPr>
        <w:t>nital</w:t>
      </w:r>
      <w:proofErr w:type="spellEnd"/>
      <w:r w:rsidR="0097068F">
        <w:rPr>
          <w:rFonts w:ascii="Arial" w:hAnsi="Arial" w:cs="Arial"/>
          <w:sz w:val="20"/>
          <w:szCs w:val="22"/>
        </w:rPr>
        <w:t xml:space="preserve"> in</w:t>
      </w:r>
      <w:r>
        <w:rPr>
          <w:rFonts w:ascii="Arial" w:hAnsi="Arial" w:cs="Arial"/>
          <w:sz w:val="20"/>
          <w:szCs w:val="22"/>
        </w:rPr>
        <w:t xml:space="preserve"> 2010.</w:t>
      </w:r>
    </w:p>
    <w:p w:rsidR="003846CD" w:rsidRPr="005B3FF3" w:rsidRDefault="004342C8" w:rsidP="005B3FF3">
      <w:pPr>
        <w:numPr>
          <w:ilvl w:val="0"/>
          <w:numId w:val="21"/>
        </w:numPr>
        <w:spacing w:line="276" w:lineRule="auto"/>
        <w:rPr>
          <w:rFonts w:ascii="Arial" w:hAnsi="Arial" w:cs="Arial"/>
          <w:sz w:val="20"/>
          <w:szCs w:val="22"/>
        </w:rPr>
      </w:pPr>
      <w:r w:rsidRPr="005B3FF3">
        <w:rPr>
          <w:rFonts w:ascii="Arial" w:hAnsi="Arial" w:cs="Arial"/>
          <w:sz w:val="20"/>
          <w:szCs w:val="22"/>
        </w:rPr>
        <w:t>Intermediate</w:t>
      </w:r>
      <w:r w:rsidR="00384806" w:rsidRPr="005B3FF3">
        <w:rPr>
          <w:rFonts w:ascii="Arial" w:hAnsi="Arial" w:cs="Arial"/>
          <w:sz w:val="20"/>
          <w:szCs w:val="22"/>
        </w:rPr>
        <w:t xml:space="preserve"> </w:t>
      </w:r>
      <w:r w:rsidR="008D20C8">
        <w:rPr>
          <w:rFonts w:ascii="Arial" w:hAnsi="Arial" w:cs="Arial"/>
          <w:sz w:val="20"/>
          <w:szCs w:val="22"/>
        </w:rPr>
        <w:t xml:space="preserve">(PCM) </w:t>
      </w:r>
      <w:r w:rsidR="00384806" w:rsidRPr="005B3FF3">
        <w:rPr>
          <w:rFonts w:ascii="Arial" w:hAnsi="Arial" w:cs="Arial"/>
          <w:sz w:val="20"/>
          <w:szCs w:val="22"/>
        </w:rPr>
        <w:t xml:space="preserve">Passed </w:t>
      </w:r>
      <w:r w:rsidR="0097068F">
        <w:rPr>
          <w:rFonts w:ascii="Arial" w:hAnsi="Arial" w:cs="Arial"/>
          <w:sz w:val="20"/>
          <w:szCs w:val="22"/>
        </w:rPr>
        <w:t xml:space="preserve">  f</w:t>
      </w:r>
      <w:r w:rsidR="00384806" w:rsidRPr="005B3FF3">
        <w:rPr>
          <w:rFonts w:ascii="Arial" w:hAnsi="Arial" w:cs="Arial"/>
          <w:sz w:val="20"/>
          <w:szCs w:val="22"/>
        </w:rPr>
        <w:t xml:space="preserve">rom </w:t>
      </w:r>
      <w:r w:rsidR="001A36C8" w:rsidRPr="005B3FF3">
        <w:rPr>
          <w:rFonts w:ascii="Arial" w:hAnsi="Arial" w:cs="Arial"/>
          <w:sz w:val="20"/>
          <w:szCs w:val="22"/>
        </w:rPr>
        <w:t>U.P.</w:t>
      </w:r>
      <w:r w:rsidR="008D20C8">
        <w:rPr>
          <w:rFonts w:ascii="Arial" w:hAnsi="Arial" w:cs="Arial"/>
          <w:sz w:val="20"/>
          <w:szCs w:val="22"/>
        </w:rPr>
        <w:t xml:space="preserve"> Board </w:t>
      </w:r>
      <w:r w:rsidR="0097068F">
        <w:rPr>
          <w:rFonts w:ascii="Arial" w:hAnsi="Arial" w:cs="Arial"/>
          <w:sz w:val="20"/>
          <w:szCs w:val="22"/>
        </w:rPr>
        <w:t>Allahabad in</w:t>
      </w:r>
      <w:r w:rsidR="008D20C8">
        <w:rPr>
          <w:rFonts w:ascii="Arial" w:hAnsi="Arial" w:cs="Arial"/>
          <w:sz w:val="20"/>
          <w:szCs w:val="22"/>
        </w:rPr>
        <w:t xml:space="preserve"> 2006.</w:t>
      </w:r>
    </w:p>
    <w:p w:rsidR="00A93952" w:rsidRPr="00EA7698" w:rsidRDefault="00384806" w:rsidP="00EA7698">
      <w:pPr>
        <w:numPr>
          <w:ilvl w:val="0"/>
          <w:numId w:val="21"/>
        </w:numPr>
        <w:spacing w:line="276" w:lineRule="auto"/>
        <w:rPr>
          <w:rFonts w:ascii="Arial" w:hAnsi="Arial" w:cs="Arial"/>
          <w:sz w:val="20"/>
          <w:szCs w:val="22"/>
        </w:rPr>
      </w:pPr>
      <w:r w:rsidRPr="005B3FF3">
        <w:rPr>
          <w:rFonts w:ascii="Arial" w:hAnsi="Arial" w:cs="Arial"/>
          <w:sz w:val="20"/>
          <w:szCs w:val="22"/>
        </w:rPr>
        <w:t xml:space="preserve">High School passed from </w:t>
      </w:r>
      <w:r w:rsidR="001A36C8" w:rsidRPr="005B3FF3">
        <w:rPr>
          <w:rFonts w:ascii="Arial" w:hAnsi="Arial" w:cs="Arial"/>
          <w:sz w:val="20"/>
          <w:szCs w:val="22"/>
        </w:rPr>
        <w:t>U.P.</w:t>
      </w:r>
      <w:r w:rsidR="008D20C8">
        <w:rPr>
          <w:rFonts w:ascii="Arial" w:hAnsi="Arial" w:cs="Arial"/>
          <w:sz w:val="20"/>
          <w:szCs w:val="22"/>
        </w:rPr>
        <w:t xml:space="preserve"> Board Allahabad in 2004</w:t>
      </w:r>
    </w:p>
    <w:p w:rsidR="003846CD" w:rsidRPr="005B3FF3" w:rsidRDefault="003846CD">
      <w:pPr>
        <w:pBdr>
          <w:top w:val="single" w:sz="12" w:space="1" w:color="000000" w:shadow="1"/>
          <w:left w:val="single" w:sz="12" w:space="0" w:color="000000" w:shadow="1"/>
          <w:bottom w:val="single" w:sz="12" w:space="1" w:color="000000" w:shadow="1"/>
          <w:right w:val="single" w:sz="12" w:space="4" w:color="000000" w:shadow="1"/>
        </w:pBdr>
        <w:shd w:val="clear" w:color="auto" w:fill="E0E0E0"/>
        <w:ind w:left="360" w:right="360"/>
        <w:jc w:val="center"/>
        <w:rPr>
          <w:rFonts w:ascii="Arial" w:hAnsi="Arial" w:cs="Arial"/>
          <w:szCs w:val="26"/>
        </w:rPr>
      </w:pPr>
      <w:r w:rsidRPr="005B3FF3">
        <w:rPr>
          <w:rFonts w:ascii="Arial" w:hAnsi="Arial" w:cs="Arial"/>
          <w:b/>
          <w:szCs w:val="26"/>
        </w:rPr>
        <w:t>Personal Details</w:t>
      </w:r>
    </w:p>
    <w:p w:rsidR="003846CD" w:rsidRPr="0044096A" w:rsidRDefault="003846CD">
      <w:pPr>
        <w:spacing w:before="40" w:after="40"/>
        <w:ind w:right="180"/>
        <w:rPr>
          <w:rFonts w:ascii="Arial" w:hAnsi="Arial" w:cs="Arial"/>
          <w:b/>
          <w:sz w:val="20"/>
          <w:szCs w:val="20"/>
        </w:rPr>
      </w:pPr>
      <w:r w:rsidRPr="0044096A">
        <w:rPr>
          <w:rFonts w:ascii="Arial" w:hAnsi="Arial" w:cs="Arial"/>
          <w:b/>
          <w:sz w:val="20"/>
          <w:szCs w:val="20"/>
        </w:rPr>
        <w:t xml:space="preserve">             </w:t>
      </w:r>
    </w:p>
    <w:p w:rsidR="003846CD" w:rsidRPr="005B3FF3" w:rsidRDefault="003846CD" w:rsidP="005B3FF3">
      <w:pPr>
        <w:spacing w:before="40" w:after="40" w:line="360" w:lineRule="auto"/>
        <w:ind w:right="187" w:firstLine="720"/>
        <w:rPr>
          <w:rFonts w:ascii="Arial" w:hAnsi="Arial" w:cs="Arial"/>
          <w:sz w:val="20"/>
          <w:szCs w:val="22"/>
        </w:rPr>
      </w:pPr>
      <w:r w:rsidRPr="005B3FF3">
        <w:rPr>
          <w:rFonts w:ascii="Arial" w:hAnsi="Arial" w:cs="Arial"/>
          <w:sz w:val="20"/>
          <w:szCs w:val="22"/>
        </w:rPr>
        <w:t>Fat</w:t>
      </w:r>
      <w:r w:rsidR="001B1F25" w:rsidRPr="005B3FF3">
        <w:rPr>
          <w:rFonts w:ascii="Arial" w:hAnsi="Arial" w:cs="Arial"/>
          <w:sz w:val="20"/>
          <w:szCs w:val="22"/>
        </w:rPr>
        <w:t>her’s Name</w:t>
      </w:r>
      <w:r w:rsidR="001B1F25" w:rsidRPr="005B3FF3">
        <w:rPr>
          <w:rFonts w:ascii="Arial" w:hAnsi="Arial" w:cs="Arial"/>
          <w:sz w:val="20"/>
          <w:szCs w:val="22"/>
        </w:rPr>
        <w:tab/>
      </w:r>
      <w:r w:rsidR="00C87F9D" w:rsidRPr="005B3FF3">
        <w:rPr>
          <w:rFonts w:ascii="Arial" w:hAnsi="Arial" w:cs="Arial"/>
          <w:sz w:val="20"/>
          <w:szCs w:val="22"/>
        </w:rPr>
        <w:t xml:space="preserve"> </w:t>
      </w:r>
      <w:r w:rsidR="005B3FF3">
        <w:rPr>
          <w:rFonts w:ascii="Arial" w:hAnsi="Arial" w:cs="Arial"/>
          <w:sz w:val="20"/>
          <w:szCs w:val="22"/>
        </w:rPr>
        <w:tab/>
      </w:r>
      <w:r w:rsidR="00DB4967" w:rsidRPr="005B3FF3">
        <w:rPr>
          <w:rFonts w:ascii="Arial" w:hAnsi="Arial" w:cs="Arial"/>
          <w:sz w:val="20"/>
          <w:szCs w:val="22"/>
        </w:rPr>
        <w:t>:</w:t>
      </w:r>
      <w:r w:rsidR="00DB4967" w:rsidRPr="005B3FF3">
        <w:rPr>
          <w:rFonts w:ascii="Arial" w:hAnsi="Arial" w:cs="Arial"/>
          <w:sz w:val="20"/>
          <w:szCs w:val="22"/>
        </w:rPr>
        <w:tab/>
      </w:r>
      <w:r w:rsidR="00DB4967" w:rsidRPr="005B3FF3">
        <w:rPr>
          <w:rFonts w:ascii="Arial" w:hAnsi="Arial" w:cs="Arial"/>
          <w:sz w:val="20"/>
          <w:szCs w:val="22"/>
        </w:rPr>
        <w:tab/>
      </w:r>
      <w:r w:rsidR="005555BA">
        <w:rPr>
          <w:rFonts w:ascii="Arial" w:hAnsi="Arial" w:cs="Arial"/>
          <w:sz w:val="20"/>
          <w:szCs w:val="22"/>
        </w:rPr>
        <w:t>Sh</w:t>
      </w:r>
      <w:r w:rsidR="00384806" w:rsidRPr="005B3FF3">
        <w:rPr>
          <w:rFonts w:ascii="Arial" w:hAnsi="Arial" w:cs="Arial"/>
          <w:sz w:val="20"/>
          <w:szCs w:val="22"/>
        </w:rPr>
        <w:t xml:space="preserve">. </w:t>
      </w:r>
      <w:r w:rsidR="008D20C8">
        <w:rPr>
          <w:rFonts w:ascii="Arial" w:hAnsi="Arial" w:cs="Arial"/>
          <w:sz w:val="20"/>
          <w:szCs w:val="22"/>
        </w:rPr>
        <w:t>Suresh Chandra</w:t>
      </w:r>
    </w:p>
    <w:p w:rsidR="003846CD" w:rsidRPr="005B3FF3" w:rsidRDefault="00384806" w:rsidP="005B3FF3">
      <w:pPr>
        <w:spacing w:line="360" w:lineRule="auto"/>
        <w:ind w:right="187" w:firstLine="720"/>
        <w:rPr>
          <w:rFonts w:ascii="Arial" w:hAnsi="Arial" w:cs="Arial"/>
          <w:sz w:val="20"/>
          <w:szCs w:val="22"/>
        </w:rPr>
      </w:pPr>
      <w:r w:rsidRPr="005B3FF3">
        <w:rPr>
          <w:rFonts w:ascii="Arial" w:hAnsi="Arial" w:cs="Arial"/>
          <w:sz w:val="20"/>
          <w:szCs w:val="22"/>
        </w:rPr>
        <w:t>DOB</w:t>
      </w:r>
      <w:r w:rsidRPr="005B3FF3">
        <w:rPr>
          <w:rFonts w:ascii="Arial" w:hAnsi="Arial" w:cs="Arial"/>
          <w:sz w:val="20"/>
          <w:szCs w:val="22"/>
        </w:rPr>
        <w:tab/>
      </w:r>
      <w:r w:rsidRPr="005B3FF3">
        <w:rPr>
          <w:rFonts w:ascii="Arial" w:hAnsi="Arial" w:cs="Arial"/>
          <w:sz w:val="20"/>
          <w:szCs w:val="22"/>
        </w:rPr>
        <w:tab/>
      </w:r>
      <w:r w:rsidRPr="005B3FF3">
        <w:rPr>
          <w:rFonts w:ascii="Arial" w:hAnsi="Arial" w:cs="Arial"/>
          <w:sz w:val="20"/>
          <w:szCs w:val="22"/>
        </w:rPr>
        <w:tab/>
      </w:r>
      <w:r w:rsidR="00C87F9D" w:rsidRPr="005B3FF3">
        <w:rPr>
          <w:rFonts w:ascii="Arial" w:hAnsi="Arial" w:cs="Arial"/>
          <w:sz w:val="20"/>
          <w:szCs w:val="22"/>
        </w:rPr>
        <w:t xml:space="preserve"> </w:t>
      </w:r>
      <w:r w:rsidRPr="005B3FF3">
        <w:rPr>
          <w:rFonts w:ascii="Arial" w:hAnsi="Arial" w:cs="Arial"/>
          <w:sz w:val="20"/>
          <w:szCs w:val="22"/>
        </w:rPr>
        <w:t xml:space="preserve">: </w:t>
      </w:r>
      <w:r w:rsidRPr="005B3FF3">
        <w:rPr>
          <w:rFonts w:ascii="Arial" w:hAnsi="Arial" w:cs="Arial"/>
          <w:sz w:val="20"/>
          <w:szCs w:val="22"/>
        </w:rPr>
        <w:tab/>
      </w:r>
      <w:r w:rsidRPr="005B3FF3">
        <w:rPr>
          <w:rFonts w:ascii="Arial" w:hAnsi="Arial" w:cs="Arial"/>
          <w:sz w:val="20"/>
          <w:szCs w:val="22"/>
        </w:rPr>
        <w:tab/>
      </w:r>
      <w:r w:rsidR="008D20C8">
        <w:rPr>
          <w:rFonts w:ascii="Arial" w:hAnsi="Arial" w:cs="Arial"/>
          <w:sz w:val="20"/>
          <w:szCs w:val="22"/>
        </w:rPr>
        <w:t>20 April, 1990</w:t>
      </w:r>
    </w:p>
    <w:p w:rsidR="003846CD" w:rsidRPr="005B3FF3" w:rsidRDefault="00384806" w:rsidP="005B3FF3">
      <w:pPr>
        <w:spacing w:line="360" w:lineRule="auto"/>
        <w:ind w:right="187" w:firstLine="720"/>
        <w:rPr>
          <w:rFonts w:ascii="Arial" w:hAnsi="Arial" w:cs="Arial"/>
          <w:sz w:val="20"/>
          <w:szCs w:val="22"/>
        </w:rPr>
      </w:pPr>
      <w:r w:rsidRPr="005B3FF3">
        <w:rPr>
          <w:rFonts w:ascii="Arial" w:hAnsi="Arial" w:cs="Arial"/>
          <w:sz w:val="20"/>
          <w:szCs w:val="22"/>
        </w:rPr>
        <w:t xml:space="preserve">Nationality </w:t>
      </w:r>
      <w:r w:rsidRPr="005B3FF3">
        <w:rPr>
          <w:rFonts w:ascii="Arial" w:hAnsi="Arial" w:cs="Arial"/>
          <w:sz w:val="20"/>
          <w:szCs w:val="22"/>
        </w:rPr>
        <w:tab/>
      </w:r>
      <w:r w:rsidRPr="005B3FF3">
        <w:rPr>
          <w:rFonts w:ascii="Arial" w:hAnsi="Arial" w:cs="Arial"/>
          <w:sz w:val="20"/>
          <w:szCs w:val="22"/>
        </w:rPr>
        <w:tab/>
      </w:r>
      <w:r w:rsidR="00C87F9D" w:rsidRPr="005B3FF3">
        <w:rPr>
          <w:rFonts w:ascii="Arial" w:hAnsi="Arial" w:cs="Arial"/>
          <w:sz w:val="20"/>
          <w:szCs w:val="22"/>
        </w:rPr>
        <w:t xml:space="preserve"> </w:t>
      </w:r>
      <w:r w:rsidRPr="005B3FF3">
        <w:rPr>
          <w:rFonts w:ascii="Arial" w:hAnsi="Arial" w:cs="Arial"/>
          <w:sz w:val="20"/>
          <w:szCs w:val="22"/>
        </w:rPr>
        <w:t xml:space="preserve">: </w:t>
      </w:r>
      <w:r w:rsidRPr="005B3FF3">
        <w:rPr>
          <w:rFonts w:ascii="Arial" w:hAnsi="Arial" w:cs="Arial"/>
          <w:sz w:val="20"/>
          <w:szCs w:val="22"/>
        </w:rPr>
        <w:tab/>
      </w:r>
      <w:r w:rsidRPr="005B3FF3">
        <w:rPr>
          <w:rFonts w:ascii="Arial" w:hAnsi="Arial" w:cs="Arial"/>
          <w:sz w:val="20"/>
          <w:szCs w:val="22"/>
        </w:rPr>
        <w:tab/>
        <w:t>Indian</w:t>
      </w:r>
    </w:p>
    <w:p w:rsidR="003846CD" w:rsidRPr="005B3FF3" w:rsidRDefault="003846CD" w:rsidP="005B3FF3">
      <w:pPr>
        <w:spacing w:line="360" w:lineRule="auto"/>
        <w:ind w:left="720" w:right="187"/>
        <w:rPr>
          <w:rFonts w:ascii="Arial" w:hAnsi="Arial" w:cs="Arial"/>
          <w:sz w:val="20"/>
          <w:szCs w:val="22"/>
        </w:rPr>
      </w:pPr>
      <w:r w:rsidRPr="005B3FF3">
        <w:rPr>
          <w:rFonts w:ascii="Arial" w:hAnsi="Arial" w:cs="Arial"/>
          <w:sz w:val="20"/>
          <w:szCs w:val="22"/>
        </w:rPr>
        <w:t xml:space="preserve">Language known  </w:t>
      </w:r>
      <w:r w:rsidRPr="005B3FF3">
        <w:rPr>
          <w:rFonts w:ascii="Arial" w:hAnsi="Arial" w:cs="Arial"/>
          <w:sz w:val="20"/>
          <w:szCs w:val="22"/>
        </w:rPr>
        <w:tab/>
      </w:r>
      <w:r w:rsidR="00C87F9D" w:rsidRPr="005B3FF3">
        <w:rPr>
          <w:rFonts w:ascii="Arial" w:hAnsi="Arial" w:cs="Arial"/>
          <w:sz w:val="20"/>
          <w:szCs w:val="22"/>
        </w:rPr>
        <w:t xml:space="preserve"> </w:t>
      </w:r>
      <w:r w:rsidRPr="005B3FF3">
        <w:rPr>
          <w:rFonts w:ascii="Arial" w:hAnsi="Arial" w:cs="Arial"/>
          <w:sz w:val="20"/>
          <w:szCs w:val="22"/>
        </w:rPr>
        <w:t>:</w:t>
      </w:r>
      <w:r w:rsidRPr="005B3FF3">
        <w:rPr>
          <w:rFonts w:ascii="Arial" w:hAnsi="Arial" w:cs="Arial"/>
          <w:sz w:val="20"/>
          <w:szCs w:val="22"/>
        </w:rPr>
        <w:tab/>
      </w:r>
      <w:r w:rsidRPr="005B3FF3">
        <w:rPr>
          <w:rFonts w:ascii="Arial" w:hAnsi="Arial" w:cs="Arial"/>
          <w:sz w:val="20"/>
          <w:szCs w:val="22"/>
        </w:rPr>
        <w:tab/>
        <w:t>English, Hindi</w:t>
      </w:r>
      <w:r w:rsidR="00426C82" w:rsidRPr="005B3FF3">
        <w:rPr>
          <w:rFonts w:ascii="Arial" w:hAnsi="Arial" w:cs="Arial"/>
          <w:sz w:val="20"/>
          <w:szCs w:val="22"/>
        </w:rPr>
        <w:t>,</w:t>
      </w:r>
    </w:p>
    <w:p w:rsidR="003846CD" w:rsidRPr="005B3FF3" w:rsidRDefault="00C87F9D" w:rsidP="005B3FF3">
      <w:pPr>
        <w:spacing w:line="360" w:lineRule="auto"/>
        <w:ind w:left="720" w:right="187"/>
        <w:rPr>
          <w:rFonts w:ascii="Arial" w:hAnsi="Arial" w:cs="Arial"/>
          <w:sz w:val="20"/>
          <w:szCs w:val="22"/>
        </w:rPr>
      </w:pPr>
      <w:r w:rsidRPr="005B3FF3">
        <w:rPr>
          <w:rFonts w:ascii="Arial" w:hAnsi="Arial" w:cs="Arial"/>
          <w:sz w:val="20"/>
          <w:szCs w:val="22"/>
        </w:rPr>
        <w:t xml:space="preserve">Hobbies         </w:t>
      </w:r>
      <w:r w:rsidRPr="005B3FF3">
        <w:rPr>
          <w:rFonts w:ascii="Arial" w:hAnsi="Arial" w:cs="Arial"/>
          <w:sz w:val="20"/>
          <w:szCs w:val="22"/>
        </w:rPr>
        <w:tab/>
      </w:r>
      <w:r w:rsidRPr="005B3FF3">
        <w:rPr>
          <w:rFonts w:ascii="Arial" w:hAnsi="Arial" w:cs="Arial"/>
          <w:sz w:val="20"/>
          <w:szCs w:val="22"/>
        </w:rPr>
        <w:tab/>
      </w:r>
      <w:r w:rsidR="00384806" w:rsidRPr="005B3FF3">
        <w:rPr>
          <w:rFonts w:ascii="Arial" w:hAnsi="Arial" w:cs="Arial"/>
          <w:sz w:val="20"/>
          <w:szCs w:val="22"/>
        </w:rPr>
        <w:t xml:space="preserve"> : </w:t>
      </w:r>
      <w:r w:rsidR="00384806" w:rsidRPr="005B3FF3">
        <w:rPr>
          <w:rFonts w:ascii="Arial" w:hAnsi="Arial" w:cs="Arial"/>
          <w:sz w:val="20"/>
          <w:szCs w:val="22"/>
        </w:rPr>
        <w:tab/>
      </w:r>
      <w:r w:rsidR="00384806" w:rsidRPr="005B3FF3">
        <w:rPr>
          <w:rFonts w:ascii="Arial" w:hAnsi="Arial" w:cs="Arial"/>
          <w:sz w:val="20"/>
          <w:szCs w:val="22"/>
        </w:rPr>
        <w:tab/>
      </w:r>
      <w:r w:rsidR="008D20C8">
        <w:rPr>
          <w:rFonts w:ascii="Arial" w:hAnsi="Arial" w:cs="Arial"/>
          <w:sz w:val="20"/>
          <w:szCs w:val="22"/>
        </w:rPr>
        <w:t>Playing Cricket, Listening Music.</w:t>
      </w:r>
      <w:r w:rsidR="00384806" w:rsidRPr="005B3FF3">
        <w:rPr>
          <w:rFonts w:ascii="Arial" w:hAnsi="Arial" w:cs="Arial"/>
          <w:sz w:val="20"/>
          <w:szCs w:val="22"/>
        </w:rPr>
        <w:t xml:space="preserve"> </w:t>
      </w:r>
    </w:p>
    <w:p w:rsidR="00E07CC6" w:rsidRPr="005B3FF3" w:rsidRDefault="00E07CC6" w:rsidP="002055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987"/>
        </w:tabs>
        <w:spacing w:line="360" w:lineRule="auto"/>
        <w:ind w:left="720" w:right="187"/>
        <w:rPr>
          <w:rFonts w:ascii="Arial" w:hAnsi="Arial" w:cs="Arial"/>
          <w:sz w:val="20"/>
          <w:szCs w:val="22"/>
        </w:rPr>
      </w:pPr>
      <w:r w:rsidRPr="005B3FF3">
        <w:rPr>
          <w:rFonts w:ascii="Arial" w:hAnsi="Arial" w:cs="Arial"/>
          <w:sz w:val="20"/>
          <w:szCs w:val="22"/>
        </w:rPr>
        <w:t>Expect</w:t>
      </w:r>
      <w:r w:rsidR="001B1F25" w:rsidRPr="005B3FF3">
        <w:rPr>
          <w:rFonts w:ascii="Arial" w:hAnsi="Arial" w:cs="Arial"/>
          <w:sz w:val="20"/>
          <w:szCs w:val="22"/>
        </w:rPr>
        <w:t xml:space="preserve">ed                   </w:t>
      </w:r>
      <w:r w:rsidR="00C87F9D" w:rsidRPr="005B3FF3">
        <w:rPr>
          <w:rFonts w:ascii="Arial" w:hAnsi="Arial" w:cs="Arial"/>
          <w:sz w:val="20"/>
          <w:szCs w:val="22"/>
        </w:rPr>
        <w:t xml:space="preserve">  </w:t>
      </w:r>
      <w:r w:rsidR="005B3FF3">
        <w:rPr>
          <w:rFonts w:ascii="Arial" w:hAnsi="Arial" w:cs="Arial"/>
          <w:sz w:val="20"/>
          <w:szCs w:val="22"/>
        </w:rPr>
        <w:tab/>
      </w:r>
      <w:r w:rsidR="002055F5">
        <w:rPr>
          <w:rFonts w:ascii="Arial" w:hAnsi="Arial" w:cs="Arial"/>
          <w:sz w:val="20"/>
          <w:szCs w:val="22"/>
        </w:rPr>
        <w:t xml:space="preserve"> </w:t>
      </w:r>
      <w:r w:rsidRPr="005B3FF3">
        <w:rPr>
          <w:rFonts w:ascii="Arial" w:hAnsi="Arial" w:cs="Arial"/>
          <w:sz w:val="20"/>
          <w:szCs w:val="22"/>
        </w:rPr>
        <w:t xml:space="preserve">:                </w:t>
      </w:r>
      <w:r w:rsidR="00B81783" w:rsidRPr="005B3FF3">
        <w:rPr>
          <w:rFonts w:ascii="Arial" w:hAnsi="Arial" w:cs="Arial"/>
          <w:sz w:val="20"/>
          <w:szCs w:val="22"/>
        </w:rPr>
        <w:t xml:space="preserve">     </w:t>
      </w:r>
      <w:r w:rsidR="005B3FF3">
        <w:rPr>
          <w:rFonts w:ascii="Arial" w:hAnsi="Arial" w:cs="Arial"/>
          <w:sz w:val="20"/>
          <w:szCs w:val="22"/>
        </w:rPr>
        <w:tab/>
      </w:r>
      <w:r w:rsidR="00F86E7F" w:rsidRPr="005B3FF3">
        <w:rPr>
          <w:rFonts w:ascii="Arial" w:hAnsi="Arial" w:cs="Arial"/>
          <w:sz w:val="20"/>
          <w:szCs w:val="22"/>
        </w:rPr>
        <w:t xml:space="preserve"> </w:t>
      </w:r>
      <w:r w:rsidRPr="005B3FF3">
        <w:rPr>
          <w:rFonts w:ascii="Arial" w:hAnsi="Arial" w:cs="Arial"/>
          <w:sz w:val="20"/>
          <w:szCs w:val="22"/>
        </w:rPr>
        <w:t xml:space="preserve">Negotiable </w:t>
      </w:r>
      <w:r w:rsidR="002055F5">
        <w:rPr>
          <w:rFonts w:ascii="Arial" w:hAnsi="Arial" w:cs="Arial"/>
          <w:sz w:val="20"/>
          <w:szCs w:val="22"/>
        </w:rPr>
        <w:tab/>
      </w:r>
    </w:p>
    <w:p w:rsidR="003846CD" w:rsidRPr="005B3FF3" w:rsidRDefault="003846CD" w:rsidP="00D377D0">
      <w:pPr>
        <w:rPr>
          <w:rFonts w:ascii="Arial" w:hAnsi="Arial" w:cs="Arial"/>
          <w:sz w:val="20"/>
          <w:szCs w:val="22"/>
        </w:rPr>
      </w:pPr>
    </w:p>
    <w:p w:rsidR="003846CD" w:rsidRPr="00EA7698" w:rsidRDefault="003846CD" w:rsidP="00EA7698">
      <w:pPr>
        <w:rPr>
          <w:rFonts w:ascii="Arial" w:hAnsi="Arial" w:cs="Arial"/>
          <w:sz w:val="20"/>
          <w:szCs w:val="22"/>
        </w:rPr>
      </w:pPr>
      <w:r w:rsidRPr="005B3FF3">
        <w:rPr>
          <w:rFonts w:ascii="Arial" w:hAnsi="Arial" w:cs="Arial"/>
          <w:sz w:val="20"/>
          <w:szCs w:val="22"/>
        </w:rPr>
        <w:t xml:space="preserve">            I here to declare that all the information </w:t>
      </w:r>
      <w:r w:rsidR="00F86E7F" w:rsidRPr="005B3FF3">
        <w:rPr>
          <w:rFonts w:ascii="Arial" w:hAnsi="Arial" w:cs="Arial"/>
          <w:sz w:val="20"/>
          <w:szCs w:val="22"/>
        </w:rPr>
        <w:t>am</w:t>
      </w:r>
      <w:r w:rsidRPr="005B3FF3">
        <w:rPr>
          <w:rFonts w:ascii="Arial" w:hAnsi="Arial" w:cs="Arial"/>
          <w:sz w:val="20"/>
          <w:szCs w:val="22"/>
        </w:rPr>
        <w:t xml:space="preserve"> true. I am willing</w:t>
      </w:r>
      <w:r w:rsidR="00EA7698">
        <w:rPr>
          <w:rFonts w:ascii="Arial" w:hAnsi="Arial" w:cs="Arial"/>
          <w:sz w:val="20"/>
          <w:szCs w:val="22"/>
        </w:rPr>
        <w:t xml:space="preserve"> to relocate </w:t>
      </w:r>
      <w:proofErr w:type="spellStart"/>
      <w:r w:rsidR="00EA7698">
        <w:rPr>
          <w:rFonts w:ascii="Arial" w:hAnsi="Arial" w:cs="Arial"/>
          <w:sz w:val="20"/>
          <w:szCs w:val="22"/>
        </w:rPr>
        <w:t>any where</w:t>
      </w:r>
      <w:proofErr w:type="spellEnd"/>
      <w:r w:rsidR="00EA7698">
        <w:rPr>
          <w:rFonts w:ascii="Arial" w:hAnsi="Arial" w:cs="Arial"/>
          <w:sz w:val="20"/>
          <w:szCs w:val="22"/>
        </w:rPr>
        <w:t xml:space="preserve"> in India</w:t>
      </w:r>
      <w:r w:rsidR="00EA7698">
        <w:rPr>
          <w:rFonts w:ascii="Arial" w:hAnsi="Arial" w:cs="Arial"/>
          <w:sz w:val="20"/>
          <w:szCs w:val="20"/>
        </w:rPr>
        <w:tab/>
      </w:r>
      <w:r w:rsidR="00EA7698">
        <w:rPr>
          <w:rFonts w:ascii="Arial" w:hAnsi="Arial" w:cs="Arial"/>
          <w:sz w:val="20"/>
          <w:szCs w:val="20"/>
        </w:rPr>
        <w:tab/>
      </w:r>
      <w:r w:rsidR="00EA7698">
        <w:rPr>
          <w:rFonts w:ascii="Arial" w:hAnsi="Arial" w:cs="Arial"/>
          <w:sz w:val="20"/>
          <w:szCs w:val="20"/>
        </w:rPr>
        <w:tab/>
      </w:r>
      <w:r w:rsidR="00EA7698">
        <w:rPr>
          <w:rFonts w:ascii="Arial" w:hAnsi="Arial" w:cs="Arial"/>
          <w:sz w:val="20"/>
          <w:szCs w:val="20"/>
        </w:rPr>
        <w:tab/>
      </w:r>
      <w:r w:rsidR="00EA7698">
        <w:rPr>
          <w:rFonts w:ascii="Arial" w:hAnsi="Arial" w:cs="Arial"/>
          <w:sz w:val="20"/>
          <w:szCs w:val="20"/>
        </w:rPr>
        <w:tab/>
      </w:r>
      <w:r w:rsidR="00EA7698">
        <w:rPr>
          <w:rFonts w:ascii="Arial" w:hAnsi="Arial" w:cs="Arial"/>
          <w:sz w:val="20"/>
          <w:szCs w:val="20"/>
        </w:rPr>
        <w:tab/>
      </w:r>
    </w:p>
    <w:p w:rsidR="0004679A" w:rsidRPr="0044096A" w:rsidRDefault="00925FD1" w:rsidP="00925FD1">
      <w:pPr>
        <w:ind w:left="720" w:right="180"/>
        <w:rPr>
          <w:rFonts w:ascii="Arial" w:hAnsi="Arial" w:cs="Arial"/>
          <w:sz w:val="20"/>
          <w:szCs w:val="20"/>
        </w:rPr>
      </w:pPr>
      <w:r w:rsidRPr="0044096A">
        <w:rPr>
          <w:rFonts w:ascii="Arial" w:hAnsi="Arial" w:cs="Arial"/>
          <w:sz w:val="20"/>
          <w:szCs w:val="20"/>
        </w:rPr>
        <w:tab/>
      </w:r>
      <w:r w:rsidRPr="0044096A">
        <w:rPr>
          <w:rFonts w:ascii="Arial" w:hAnsi="Arial" w:cs="Arial"/>
          <w:sz w:val="20"/>
          <w:szCs w:val="20"/>
        </w:rPr>
        <w:tab/>
      </w:r>
      <w:r w:rsidRPr="0044096A">
        <w:rPr>
          <w:rFonts w:ascii="Arial" w:hAnsi="Arial" w:cs="Arial"/>
          <w:sz w:val="20"/>
          <w:szCs w:val="20"/>
        </w:rPr>
        <w:tab/>
      </w:r>
      <w:r w:rsidRPr="0044096A">
        <w:rPr>
          <w:rFonts w:ascii="Arial" w:hAnsi="Arial" w:cs="Arial"/>
          <w:sz w:val="20"/>
          <w:szCs w:val="20"/>
        </w:rPr>
        <w:tab/>
      </w:r>
      <w:r w:rsidRPr="0044096A">
        <w:rPr>
          <w:rFonts w:ascii="Arial" w:hAnsi="Arial" w:cs="Arial"/>
          <w:sz w:val="20"/>
          <w:szCs w:val="20"/>
        </w:rPr>
        <w:tab/>
      </w:r>
      <w:r w:rsidRPr="0044096A">
        <w:rPr>
          <w:rFonts w:ascii="Arial" w:hAnsi="Arial" w:cs="Arial"/>
          <w:sz w:val="20"/>
          <w:szCs w:val="20"/>
        </w:rPr>
        <w:tab/>
      </w:r>
      <w:r w:rsidRPr="0044096A">
        <w:rPr>
          <w:rFonts w:ascii="Arial" w:hAnsi="Arial" w:cs="Arial"/>
          <w:sz w:val="20"/>
          <w:szCs w:val="20"/>
        </w:rPr>
        <w:tab/>
      </w:r>
      <w:r w:rsidRPr="0044096A">
        <w:rPr>
          <w:rFonts w:ascii="Arial" w:hAnsi="Arial" w:cs="Arial"/>
          <w:sz w:val="20"/>
          <w:szCs w:val="20"/>
        </w:rPr>
        <w:tab/>
      </w:r>
    </w:p>
    <w:p w:rsidR="00925FD1" w:rsidRPr="00BC383A" w:rsidRDefault="009617B8" w:rsidP="0004679A">
      <w:pPr>
        <w:ind w:left="5760" w:right="180" w:firstLine="720"/>
        <w:rPr>
          <w:rFonts w:ascii="Arial" w:hAnsi="Arial" w:cs="Arial"/>
          <w:b/>
          <w:szCs w:val="26"/>
        </w:rPr>
      </w:pPr>
      <w:proofErr w:type="gramStart"/>
      <w:r w:rsidRPr="00BC383A">
        <w:rPr>
          <w:rFonts w:ascii="Arial" w:hAnsi="Arial" w:cs="Arial"/>
          <w:b/>
          <w:szCs w:val="26"/>
        </w:rPr>
        <w:t xml:space="preserve">Permanent </w:t>
      </w:r>
      <w:r w:rsidR="00925FD1" w:rsidRPr="00BC383A">
        <w:rPr>
          <w:rFonts w:ascii="Arial" w:hAnsi="Arial" w:cs="Arial"/>
          <w:b/>
          <w:szCs w:val="26"/>
        </w:rPr>
        <w:t xml:space="preserve"> Address</w:t>
      </w:r>
      <w:proofErr w:type="gramEnd"/>
      <w:r w:rsidR="00925FD1" w:rsidRPr="00BC383A">
        <w:rPr>
          <w:rFonts w:ascii="Arial" w:hAnsi="Arial" w:cs="Arial"/>
          <w:b/>
          <w:szCs w:val="26"/>
        </w:rPr>
        <w:t>:-</w:t>
      </w:r>
    </w:p>
    <w:p w:rsidR="0004679A" w:rsidRPr="0044096A" w:rsidRDefault="0004679A" w:rsidP="009617B8">
      <w:pPr>
        <w:ind w:left="5760" w:right="180"/>
        <w:rPr>
          <w:rFonts w:ascii="Arial" w:hAnsi="Arial" w:cs="Arial"/>
          <w:sz w:val="20"/>
          <w:szCs w:val="20"/>
        </w:rPr>
      </w:pPr>
    </w:p>
    <w:p w:rsidR="00925FD1" w:rsidRDefault="00912660" w:rsidP="005B3FF3">
      <w:pPr>
        <w:spacing w:line="360" w:lineRule="auto"/>
        <w:ind w:left="4320" w:right="180"/>
        <w:rPr>
          <w:rFonts w:ascii="Arial" w:hAnsi="Arial" w:cs="Arial"/>
          <w:sz w:val="20"/>
          <w:szCs w:val="22"/>
        </w:rPr>
      </w:pPr>
      <w:proofErr w:type="spellStart"/>
      <w:r>
        <w:rPr>
          <w:rFonts w:ascii="Arial" w:hAnsi="Arial" w:cs="Arial"/>
          <w:sz w:val="20"/>
          <w:szCs w:val="22"/>
        </w:rPr>
        <w:t>Virendra</w:t>
      </w:r>
      <w:proofErr w:type="spellEnd"/>
      <w:r>
        <w:rPr>
          <w:rFonts w:ascii="Arial" w:hAnsi="Arial" w:cs="Arial"/>
          <w:sz w:val="20"/>
          <w:szCs w:val="22"/>
        </w:rPr>
        <w:t xml:space="preserve"> Kumar S/o Sh. Suresh Chandra </w:t>
      </w:r>
    </w:p>
    <w:p w:rsidR="00912660" w:rsidRPr="00BC383A" w:rsidRDefault="00912660" w:rsidP="005B3FF3">
      <w:pPr>
        <w:spacing w:line="360" w:lineRule="auto"/>
        <w:ind w:left="4320" w:right="180"/>
        <w:rPr>
          <w:rFonts w:ascii="Arial" w:hAnsi="Arial" w:cs="Arial"/>
          <w:sz w:val="20"/>
          <w:szCs w:val="22"/>
        </w:rPr>
      </w:pPr>
      <w:proofErr w:type="spellStart"/>
      <w:r>
        <w:rPr>
          <w:rFonts w:ascii="Arial" w:hAnsi="Arial" w:cs="Arial"/>
          <w:sz w:val="20"/>
          <w:szCs w:val="22"/>
        </w:rPr>
        <w:t>Vill</w:t>
      </w:r>
      <w:proofErr w:type="spellEnd"/>
      <w:r>
        <w:rPr>
          <w:rFonts w:ascii="Arial" w:hAnsi="Arial" w:cs="Arial"/>
          <w:sz w:val="20"/>
          <w:szCs w:val="22"/>
        </w:rPr>
        <w:t xml:space="preserve"> </w:t>
      </w:r>
      <w:proofErr w:type="spellStart"/>
      <w:r>
        <w:rPr>
          <w:rFonts w:ascii="Arial" w:hAnsi="Arial" w:cs="Arial"/>
          <w:sz w:val="20"/>
          <w:szCs w:val="22"/>
        </w:rPr>
        <w:t>Seekampur</w:t>
      </w:r>
      <w:proofErr w:type="spellEnd"/>
      <w:r>
        <w:rPr>
          <w:rFonts w:ascii="Arial" w:hAnsi="Arial" w:cs="Arial"/>
          <w:sz w:val="20"/>
          <w:szCs w:val="22"/>
        </w:rPr>
        <w:t xml:space="preserve">, Post </w:t>
      </w:r>
      <w:proofErr w:type="spellStart"/>
      <w:r>
        <w:rPr>
          <w:rFonts w:ascii="Arial" w:hAnsi="Arial" w:cs="Arial"/>
          <w:sz w:val="20"/>
          <w:szCs w:val="22"/>
        </w:rPr>
        <w:t>Ramnagar</w:t>
      </w:r>
      <w:proofErr w:type="spellEnd"/>
      <w:r>
        <w:rPr>
          <w:rFonts w:ascii="Arial" w:hAnsi="Arial" w:cs="Arial"/>
          <w:sz w:val="20"/>
          <w:szCs w:val="22"/>
        </w:rPr>
        <w:t xml:space="preserve"> </w:t>
      </w:r>
      <w:proofErr w:type="spellStart"/>
      <w:r>
        <w:rPr>
          <w:rFonts w:ascii="Arial" w:hAnsi="Arial" w:cs="Arial"/>
          <w:sz w:val="20"/>
          <w:szCs w:val="22"/>
        </w:rPr>
        <w:t>Latifpur</w:t>
      </w:r>
      <w:proofErr w:type="spellEnd"/>
      <w:r>
        <w:rPr>
          <w:rFonts w:ascii="Arial" w:hAnsi="Arial" w:cs="Arial"/>
          <w:sz w:val="20"/>
          <w:szCs w:val="22"/>
        </w:rPr>
        <w:t xml:space="preserve">, </w:t>
      </w:r>
      <w:proofErr w:type="spellStart"/>
      <w:r>
        <w:rPr>
          <w:rFonts w:ascii="Arial" w:hAnsi="Arial" w:cs="Arial"/>
          <w:sz w:val="20"/>
          <w:szCs w:val="22"/>
        </w:rPr>
        <w:t>Tehsil</w:t>
      </w:r>
      <w:proofErr w:type="spellEnd"/>
      <w:r>
        <w:rPr>
          <w:rFonts w:ascii="Arial" w:hAnsi="Arial" w:cs="Arial"/>
          <w:sz w:val="20"/>
          <w:szCs w:val="22"/>
        </w:rPr>
        <w:t xml:space="preserve"> </w:t>
      </w:r>
      <w:proofErr w:type="spellStart"/>
      <w:r>
        <w:rPr>
          <w:rFonts w:ascii="Arial" w:hAnsi="Arial" w:cs="Arial"/>
          <w:sz w:val="20"/>
          <w:szCs w:val="22"/>
        </w:rPr>
        <w:t>Tanda</w:t>
      </w:r>
      <w:proofErr w:type="spellEnd"/>
      <w:r>
        <w:rPr>
          <w:rFonts w:ascii="Arial" w:hAnsi="Arial" w:cs="Arial"/>
          <w:sz w:val="20"/>
          <w:szCs w:val="22"/>
        </w:rPr>
        <w:t>, Dist Rampur UP Pin 244925.</w:t>
      </w:r>
    </w:p>
    <w:p w:rsidR="00925FD1" w:rsidRPr="0044096A" w:rsidRDefault="00925FD1" w:rsidP="00925FD1">
      <w:pPr>
        <w:ind w:left="6480" w:right="180"/>
        <w:rPr>
          <w:rFonts w:ascii="Arial" w:hAnsi="Arial" w:cs="Arial"/>
          <w:sz w:val="22"/>
          <w:szCs w:val="22"/>
        </w:rPr>
      </w:pPr>
    </w:p>
    <w:p w:rsidR="00925FD1" w:rsidRPr="00BC383A" w:rsidRDefault="00925FD1" w:rsidP="00925FD1">
      <w:pPr>
        <w:ind w:right="180"/>
        <w:rPr>
          <w:rFonts w:ascii="Arial" w:hAnsi="Arial" w:cs="Arial"/>
          <w:b/>
          <w:sz w:val="20"/>
          <w:szCs w:val="22"/>
        </w:rPr>
      </w:pPr>
      <w:proofErr w:type="gramStart"/>
      <w:r w:rsidRPr="00BC383A">
        <w:rPr>
          <w:rFonts w:ascii="Arial" w:hAnsi="Arial" w:cs="Arial"/>
          <w:b/>
          <w:sz w:val="20"/>
          <w:szCs w:val="22"/>
        </w:rPr>
        <w:t>Date :</w:t>
      </w:r>
      <w:proofErr w:type="gramEnd"/>
    </w:p>
    <w:p w:rsidR="0004679A" w:rsidRPr="0044096A" w:rsidRDefault="00925FD1" w:rsidP="00925FD1">
      <w:pPr>
        <w:ind w:right="180"/>
        <w:rPr>
          <w:rFonts w:ascii="Arial" w:hAnsi="Arial" w:cs="Arial"/>
          <w:b/>
          <w:bCs/>
          <w:sz w:val="20"/>
          <w:szCs w:val="20"/>
        </w:rPr>
      </w:pPr>
      <w:proofErr w:type="gramStart"/>
      <w:r w:rsidRPr="00BC383A">
        <w:rPr>
          <w:rFonts w:ascii="Arial" w:hAnsi="Arial" w:cs="Arial"/>
          <w:b/>
          <w:bCs/>
          <w:sz w:val="20"/>
          <w:szCs w:val="22"/>
        </w:rPr>
        <w:t>Place :</w:t>
      </w:r>
      <w:proofErr w:type="gramEnd"/>
      <w:r w:rsidRPr="00BC383A">
        <w:rPr>
          <w:rFonts w:ascii="Arial" w:hAnsi="Arial" w:cs="Arial"/>
          <w:b/>
          <w:bCs/>
          <w:sz w:val="20"/>
          <w:szCs w:val="22"/>
        </w:rPr>
        <w:tab/>
      </w:r>
      <w:r w:rsidRPr="0044096A">
        <w:rPr>
          <w:rFonts w:ascii="Arial" w:hAnsi="Arial" w:cs="Arial"/>
          <w:b/>
          <w:bCs/>
          <w:sz w:val="22"/>
          <w:szCs w:val="22"/>
        </w:rPr>
        <w:tab/>
      </w:r>
      <w:r w:rsidRPr="0044096A">
        <w:rPr>
          <w:rFonts w:ascii="Arial" w:hAnsi="Arial" w:cs="Arial"/>
          <w:b/>
          <w:bCs/>
          <w:sz w:val="22"/>
          <w:szCs w:val="22"/>
        </w:rPr>
        <w:tab/>
      </w:r>
      <w:r w:rsidRPr="0044096A">
        <w:rPr>
          <w:rFonts w:ascii="Arial" w:hAnsi="Arial" w:cs="Arial"/>
          <w:b/>
          <w:bCs/>
          <w:sz w:val="22"/>
          <w:szCs w:val="22"/>
        </w:rPr>
        <w:tab/>
      </w:r>
      <w:r w:rsidRPr="0044096A">
        <w:rPr>
          <w:rFonts w:ascii="Arial" w:hAnsi="Arial" w:cs="Arial"/>
          <w:b/>
          <w:bCs/>
          <w:sz w:val="22"/>
          <w:szCs w:val="22"/>
        </w:rPr>
        <w:tab/>
      </w:r>
      <w:r w:rsidRPr="0044096A">
        <w:rPr>
          <w:rFonts w:ascii="Arial" w:hAnsi="Arial" w:cs="Arial"/>
          <w:b/>
          <w:bCs/>
          <w:sz w:val="22"/>
          <w:szCs w:val="22"/>
        </w:rPr>
        <w:tab/>
      </w:r>
      <w:r w:rsidRPr="0044096A">
        <w:rPr>
          <w:rFonts w:ascii="Arial" w:hAnsi="Arial" w:cs="Arial"/>
          <w:b/>
          <w:bCs/>
          <w:sz w:val="22"/>
          <w:szCs w:val="22"/>
        </w:rPr>
        <w:tab/>
      </w:r>
      <w:r w:rsidRPr="0044096A">
        <w:rPr>
          <w:rFonts w:ascii="Arial" w:hAnsi="Arial" w:cs="Arial"/>
          <w:b/>
          <w:bCs/>
          <w:sz w:val="22"/>
          <w:szCs w:val="22"/>
        </w:rPr>
        <w:tab/>
      </w:r>
      <w:r w:rsidRPr="0044096A">
        <w:rPr>
          <w:rFonts w:ascii="Arial" w:hAnsi="Arial" w:cs="Arial"/>
          <w:b/>
          <w:bCs/>
          <w:sz w:val="20"/>
          <w:szCs w:val="20"/>
        </w:rPr>
        <w:tab/>
      </w:r>
      <w:r w:rsidRPr="0044096A">
        <w:rPr>
          <w:rFonts w:ascii="Arial" w:hAnsi="Arial" w:cs="Arial"/>
          <w:b/>
          <w:bCs/>
          <w:sz w:val="20"/>
          <w:szCs w:val="20"/>
        </w:rPr>
        <w:tab/>
      </w:r>
    </w:p>
    <w:p w:rsidR="0004679A" w:rsidRPr="0044096A" w:rsidRDefault="0004679A" w:rsidP="00925FD1">
      <w:pPr>
        <w:ind w:right="180"/>
        <w:rPr>
          <w:rFonts w:ascii="Arial" w:hAnsi="Arial" w:cs="Arial"/>
          <w:b/>
          <w:bCs/>
          <w:sz w:val="20"/>
          <w:szCs w:val="20"/>
        </w:rPr>
      </w:pPr>
    </w:p>
    <w:p w:rsidR="0004679A" w:rsidRPr="0044096A" w:rsidRDefault="0004679A" w:rsidP="00EA7698">
      <w:pPr>
        <w:ind w:right="180"/>
        <w:rPr>
          <w:rFonts w:ascii="Arial" w:hAnsi="Arial" w:cs="Arial"/>
          <w:b/>
          <w:bCs/>
          <w:sz w:val="20"/>
          <w:szCs w:val="20"/>
        </w:rPr>
      </w:pPr>
    </w:p>
    <w:p w:rsidR="0004679A" w:rsidRPr="0044096A" w:rsidRDefault="0004679A" w:rsidP="0004679A">
      <w:pPr>
        <w:ind w:left="6480" w:right="180" w:firstLine="720"/>
        <w:rPr>
          <w:rFonts w:ascii="Arial" w:hAnsi="Arial" w:cs="Arial"/>
          <w:b/>
          <w:bCs/>
          <w:sz w:val="20"/>
          <w:szCs w:val="20"/>
        </w:rPr>
      </w:pPr>
    </w:p>
    <w:p w:rsidR="00925FD1" w:rsidRPr="00BC383A" w:rsidRDefault="00925FD1" w:rsidP="00DB4967">
      <w:pPr>
        <w:ind w:left="6480" w:right="180"/>
        <w:rPr>
          <w:rFonts w:ascii="Arial" w:hAnsi="Arial" w:cs="Arial"/>
          <w:b/>
          <w:bCs/>
          <w:szCs w:val="26"/>
        </w:rPr>
      </w:pPr>
      <w:r w:rsidRPr="00BC383A">
        <w:rPr>
          <w:rFonts w:ascii="Arial" w:hAnsi="Arial" w:cs="Arial"/>
          <w:b/>
          <w:bCs/>
          <w:szCs w:val="26"/>
        </w:rPr>
        <w:t>(</w:t>
      </w:r>
      <w:r w:rsidR="00912660">
        <w:rPr>
          <w:rFonts w:ascii="Arial" w:hAnsi="Arial" w:cs="Arial"/>
          <w:b/>
          <w:bCs/>
          <w:szCs w:val="26"/>
        </w:rPr>
        <w:t>VIRENDRA KUMAR</w:t>
      </w:r>
      <w:r w:rsidRPr="00BC383A">
        <w:rPr>
          <w:rFonts w:ascii="Arial" w:hAnsi="Arial" w:cs="Arial"/>
          <w:b/>
          <w:bCs/>
          <w:szCs w:val="26"/>
        </w:rPr>
        <w:t>)</w:t>
      </w:r>
    </w:p>
    <w:p w:rsidR="003846CD" w:rsidRPr="0044096A" w:rsidRDefault="003846CD">
      <w:pPr>
        <w:ind w:left="720" w:right="180"/>
        <w:rPr>
          <w:rFonts w:ascii="Arial" w:hAnsi="Arial" w:cs="Arial"/>
          <w:b/>
          <w:sz w:val="20"/>
          <w:szCs w:val="20"/>
        </w:rPr>
      </w:pPr>
    </w:p>
    <w:p w:rsidR="003846CD" w:rsidRPr="0044096A" w:rsidRDefault="003846CD" w:rsidP="00925FD1">
      <w:pPr>
        <w:ind w:right="180"/>
        <w:rPr>
          <w:rFonts w:ascii="Arial" w:hAnsi="Arial" w:cs="Arial"/>
          <w:b/>
          <w:bCs/>
          <w:sz w:val="20"/>
          <w:szCs w:val="20"/>
        </w:rPr>
      </w:pPr>
      <w:r w:rsidRPr="0044096A">
        <w:rPr>
          <w:rFonts w:ascii="Arial" w:hAnsi="Arial" w:cs="Arial"/>
          <w:b/>
          <w:sz w:val="20"/>
          <w:szCs w:val="20"/>
        </w:rPr>
        <w:t xml:space="preserve">         </w:t>
      </w:r>
    </w:p>
    <w:sectPr w:rsidR="003846CD" w:rsidRPr="0044096A" w:rsidSect="00F47173">
      <w:pgSz w:w="11909" w:h="16834" w:code="9"/>
      <w:pgMar w:top="907" w:right="720" w:bottom="547" w:left="1080" w:header="720" w:footer="720" w:gutter="0"/>
      <w:pgBorders w:offsetFrom="page">
        <w:top w:val="single" w:sz="12" w:space="24" w:color="000000" w:shadow="1"/>
        <w:left w:val="single" w:sz="12" w:space="24" w:color="000000" w:shadow="1"/>
        <w:bottom w:val="single" w:sz="12" w:space="24" w:color="000000" w:shadow="1"/>
        <w:right w:val="single" w:sz="12" w:space="24" w:color="000000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/>
        <w:b w:val="0"/>
        <w:i w:val="0"/>
        <w:color w:val="auto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"/>
      <w:lvlJc w:val="left"/>
      <w:pPr>
        <w:tabs>
          <w:tab w:val="num" w:pos="720"/>
        </w:tabs>
        <w:ind w:left="720" w:hanging="720"/>
      </w:pPr>
      <w:rPr>
        <w:rFonts w:ascii="Wingdings 2" w:hAnsi="Wingdings 2" w:cs="Times New Roman"/>
      </w:r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3B84FD2"/>
    <w:multiLevelType w:val="hybridMultilevel"/>
    <w:tmpl w:val="FAC2A8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4B30637"/>
    <w:multiLevelType w:val="hybridMultilevel"/>
    <w:tmpl w:val="DAD0F800"/>
    <w:lvl w:ilvl="0" w:tplc="B95E02C0"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>
    <w:nsid w:val="080133E1"/>
    <w:multiLevelType w:val="multilevel"/>
    <w:tmpl w:val="BC1E55E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8666CDE"/>
    <w:multiLevelType w:val="hybridMultilevel"/>
    <w:tmpl w:val="A7387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A767383"/>
    <w:multiLevelType w:val="hybridMultilevel"/>
    <w:tmpl w:val="88360C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EAB6008"/>
    <w:multiLevelType w:val="hybridMultilevel"/>
    <w:tmpl w:val="C9067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FB2524B"/>
    <w:multiLevelType w:val="hybridMultilevel"/>
    <w:tmpl w:val="C23AE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934715"/>
    <w:multiLevelType w:val="hybridMultilevel"/>
    <w:tmpl w:val="5C4C4EB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57671A8"/>
    <w:multiLevelType w:val="multilevel"/>
    <w:tmpl w:val="ACAE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57C7536"/>
    <w:multiLevelType w:val="hybridMultilevel"/>
    <w:tmpl w:val="25D6ECB8"/>
    <w:lvl w:ilvl="0" w:tplc="0409000D">
      <w:start w:val="1"/>
      <w:numFmt w:val="bullet"/>
      <w:lvlText w:val=""/>
      <w:lvlJc w:val="left"/>
      <w:pPr>
        <w:ind w:left="24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7" w:hanging="360"/>
      </w:pPr>
      <w:rPr>
        <w:rFonts w:ascii="Wingdings" w:hAnsi="Wingdings" w:hint="default"/>
      </w:rPr>
    </w:lvl>
  </w:abstractNum>
  <w:abstractNum w:abstractNumId="15">
    <w:nsid w:val="183855ED"/>
    <w:multiLevelType w:val="hybridMultilevel"/>
    <w:tmpl w:val="477233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F7642A"/>
    <w:multiLevelType w:val="hybridMultilevel"/>
    <w:tmpl w:val="E4402E0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DF3187C"/>
    <w:multiLevelType w:val="hybridMultilevel"/>
    <w:tmpl w:val="BA247E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E321B3D"/>
    <w:multiLevelType w:val="hybridMultilevel"/>
    <w:tmpl w:val="4E78AF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F547EDA"/>
    <w:multiLevelType w:val="hybridMultilevel"/>
    <w:tmpl w:val="AA46C5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05B6FCC"/>
    <w:multiLevelType w:val="hybridMultilevel"/>
    <w:tmpl w:val="764A53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24B54EE"/>
    <w:multiLevelType w:val="hybridMultilevel"/>
    <w:tmpl w:val="C97E8D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67754CB"/>
    <w:multiLevelType w:val="hybridMultilevel"/>
    <w:tmpl w:val="157A675C"/>
    <w:lvl w:ilvl="0" w:tplc="BF1ADE1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6DA3699"/>
    <w:multiLevelType w:val="hybridMultilevel"/>
    <w:tmpl w:val="ACAE2A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7692209"/>
    <w:multiLevelType w:val="hybridMultilevel"/>
    <w:tmpl w:val="F1DC233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5181EDB"/>
    <w:multiLevelType w:val="hybridMultilevel"/>
    <w:tmpl w:val="D786C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6E4017B"/>
    <w:multiLevelType w:val="hybridMultilevel"/>
    <w:tmpl w:val="B0C278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3D244FD3"/>
    <w:multiLevelType w:val="hybridMultilevel"/>
    <w:tmpl w:val="84264AC6"/>
    <w:lvl w:ilvl="0" w:tplc="E2D800B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19D6B14"/>
    <w:multiLevelType w:val="hybridMultilevel"/>
    <w:tmpl w:val="FD7C4C5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90"/>
        </w:tabs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10"/>
        </w:tabs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</w:rPr>
    </w:lvl>
  </w:abstractNum>
  <w:abstractNum w:abstractNumId="29">
    <w:nsid w:val="48647377"/>
    <w:multiLevelType w:val="hybridMultilevel"/>
    <w:tmpl w:val="CF10438E"/>
    <w:lvl w:ilvl="0" w:tplc="AB94EE8E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AAD1AEF"/>
    <w:multiLevelType w:val="hybridMultilevel"/>
    <w:tmpl w:val="D6806C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1C1ED6"/>
    <w:multiLevelType w:val="hybridMultilevel"/>
    <w:tmpl w:val="7BFE2F8E"/>
    <w:name w:val="WW8Num8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DE62530"/>
    <w:multiLevelType w:val="multilevel"/>
    <w:tmpl w:val="D05E619C"/>
    <w:lvl w:ilvl="0">
      <w:start w:val="2005"/>
      <w:numFmt w:val="decimal"/>
      <w:lvlText w:val="%1"/>
      <w:lvlJc w:val="left"/>
      <w:pPr>
        <w:tabs>
          <w:tab w:val="num" w:pos="1110"/>
        </w:tabs>
        <w:ind w:left="1110" w:hanging="111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1578"/>
        </w:tabs>
        <w:ind w:left="1578" w:hanging="11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110"/>
        </w:tabs>
        <w:ind w:left="1110" w:hanging="11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110"/>
        </w:tabs>
        <w:ind w:left="1110" w:hanging="11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110"/>
        </w:tabs>
        <w:ind w:left="1110" w:hanging="11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>
    <w:nsid w:val="4E667188"/>
    <w:multiLevelType w:val="hybridMultilevel"/>
    <w:tmpl w:val="998614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B825E55"/>
    <w:multiLevelType w:val="multilevel"/>
    <w:tmpl w:val="5F3A9958"/>
    <w:lvl w:ilvl="0">
      <w:start w:val="2005"/>
      <w:numFmt w:val="decimal"/>
      <w:lvlText w:val="%1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1275"/>
        </w:tabs>
        <w:ind w:left="1275" w:hanging="91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605"/>
        </w:tabs>
        <w:ind w:left="1605" w:hanging="91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950"/>
        </w:tabs>
        <w:ind w:left="1950" w:hanging="91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460"/>
        </w:tabs>
        <w:ind w:left="24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805"/>
        </w:tabs>
        <w:ind w:left="28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510"/>
        </w:tabs>
        <w:ind w:left="351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855"/>
        </w:tabs>
        <w:ind w:left="385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560"/>
        </w:tabs>
        <w:ind w:left="4560" w:hanging="1800"/>
      </w:pPr>
      <w:rPr>
        <w:rFonts w:hint="default"/>
      </w:rPr>
    </w:lvl>
  </w:abstractNum>
  <w:abstractNum w:abstractNumId="35">
    <w:nsid w:val="62023986"/>
    <w:multiLevelType w:val="hybridMultilevel"/>
    <w:tmpl w:val="F18AD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3771C5F"/>
    <w:multiLevelType w:val="hybridMultilevel"/>
    <w:tmpl w:val="5EC6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962776"/>
    <w:multiLevelType w:val="hybridMultilevel"/>
    <w:tmpl w:val="2D42B3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B16A16"/>
    <w:multiLevelType w:val="hybridMultilevel"/>
    <w:tmpl w:val="17B61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E667B52"/>
    <w:multiLevelType w:val="hybridMultilevel"/>
    <w:tmpl w:val="863C3F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502EFD"/>
    <w:multiLevelType w:val="hybridMultilevel"/>
    <w:tmpl w:val="C5E0DB5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50A5C6E"/>
    <w:multiLevelType w:val="hybridMultilevel"/>
    <w:tmpl w:val="6F905FE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97A08E6"/>
    <w:multiLevelType w:val="hybridMultilevel"/>
    <w:tmpl w:val="0D06FE84"/>
    <w:lvl w:ilvl="0" w:tplc="04090009">
      <w:start w:val="1"/>
      <w:numFmt w:val="bullet"/>
      <w:lvlText w:val=""/>
      <w:lvlJc w:val="left"/>
      <w:pPr>
        <w:tabs>
          <w:tab w:val="num" w:pos="1575"/>
        </w:tabs>
        <w:ind w:left="15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5"/>
        </w:tabs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5"/>
        </w:tabs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5"/>
        </w:tabs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5"/>
        </w:tabs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5"/>
        </w:tabs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5"/>
        </w:tabs>
        <w:ind w:left="7335" w:hanging="360"/>
      </w:pPr>
      <w:rPr>
        <w:rFonts w:ascii="Wingdings" w:hAnsi="Wingdings" w:hint="default"/>
      </w:rPr>
    </w:lvl>
  </w:abstractNum>
  <w:abstractNum w:abstractNumId="43">
    <w:nsid w:val="7CD675C5"/>
    <w:multiLevelType w:val="hybridMultilevel"/>
    <w:tmpl w:val="BC1E55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9"/>
  </w:num>
  <w:num w:numId="3">
    <w:abstractNumId w:val="8"/>
  </w:num>
  <w:num w:numId="4">
    <w:abstractNumId w:val="12"/>
  </w:num>
  <w:num w:numId="5">
    <w:abstractNumId w:val="9"/>
  </w:num>
  <w:num w:numId="6">
    <w:abstractNumId w:val="25"/>
  </w:num>
  <w:num w:numId="7">
    <w:abstractNumId w:val="26"/>
  </w:num>
  <w:num w:numId="8">
    <w:abstractNumId w:val="23"/>
  </w:num>
  <w:num w:numId="9">
    <w:abstractNumId w:val="32"/>
  </w:num>
  <w:num w:numId="10">
    <w:abstractNumId w:val="28"/>
  </w:num>
  <w:num w:numId="11">
    <w:abstractNumId w:val="13"/>
  </w:num>
  <w:num w:numId="12">
    <w:abstractNumId w:val="16"/>
  </w:num>
  <w:num w:numId="13">
    <w:abstractNumId w:val="40"/>
  </w:num>
  <w:num w:numId="14">
    <w:abstractNumId w:val="24"/>
  </w:num>
  <w:num w:numId="15">
    <w:abstractNumId w:val="34"/>
  </w:num>
  <w:num w:numId="16">
    <w:abstractNumId w:val="42"/>
  </w:num>
  <w:num w:numId="17">
    <w:abstractNumId w:val="41"/>
  </w:num>
  <w:num w:numId="18">
    <w:abstractNumId w:val="17"/>
  </w:num>
  <w:num w:numId="19">
    <w:abstractNumId w:val="43"/>
  </w:num>
  <w:num w:numId="20">
    <w:abstractNumId w:val="7"/>
  </w:num>
  <w:num w:numId="21">
    <w:abstractNumId w:val="5"/>
  </w:num>
  <w:num w:numId="22">
    <w:abstractNumId w:val="29"/>
  </w:num>
  <w:num w:numId="23">
    <w:abstractNumId w:val="36"/>
  </w:num>
  <w:num w:numId="24">
    <w:abstractNumId w:val="1"/>
  </w:num>
  <w:num w:numId="25">
    <w:abstractNumId w:val="0"/>
  </w:num>
  <w:num w:numId="26">
    <w:abstractNumId w:val="38"/>
  </w:num>
  <w:num w:numId="27">
    <w:abstractNumId w:val="11"/>
  </w:num>
  <w:num w:numId="28">
    <w:abstractNumId w:val="33"/>
  </w:num>
  <w:num w:numId="29">
    <w:abstractNumId w:val="18"/>
  </w:num>
  <w:num w:numId="30">
    <w:abstractNumId w:val="35"/>
  </w:num>
  <w:num w:numId="31">
    <w:abstractNumId w:val="10"/>
  </w:num>
  <w:num w:numId="32">
    <w:abstractNumId w:val="14"/>
  </w:num>
  <w:num w:numId="33">
    <w:abstractNumId w:val="21"/>
  </w:num>
  <w:num w:numId="34">
    <w:abstractNumId w:val="39"/>
  </w:num>
  <w:num w:numId="35">
    <w:abstractNumId w:val="27"/>
  </w:num>
  <w:num w:numId="36">
    <w:abstractNumId w:val="22"/>
  </w:num>
  <w:num w:numId="37">
    <w:abstractNumId w:val="30"/>
  </w:num>
  <w:num w:numId="38">
    <w:abstractNumId w:val="15"/>
  </w:num>
  <w:num w:numId="39">
    <w:abstractNumId w:val="20"/>
  </w:num>
  <w:num w:numId="40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20"/>
  <w:characterSpacingControl w:val="doNotCompress"/>
  <w:compat/>
  <w:rsids>
    <w:rsidRoot w:val="0013421D"/>
    <w:rsid w:val="0001039A"/>
    <w:rsid w:val="000159CB"/>
    <w:rsid w:val="0004679A"/>
    <w:rsid w:val="00071DDB"/>
    <w:rsid w:val="000725EA"/>
    <w:rsid w:val="000A792D"/>
    <w:rsid w:val="000D0BAF"/>
    <w:rsid w:val="000D49B2"/>
    <w:rsid w:val="000E05BB"/>
    <w:rsid w:val="000E1E73"/>
    <w:rsid w:val="000E4481"/>
    <w:rsid w:val="00105B47"/>
    <w:rsid w:val="00112AF1"/>
    <w:rsid w:val="00133869"/>
    <w:rsid w:val="0013421D"/>
    <w:rsid w:val="0016226D"/>
    <w:rsid w:val="00170068"/>
    <w:rsid w:val="00172F09"/>
    <w:rsid w:val="001906B0"/>
    <w:rsid w:val="001A0C43"/>
    <w:rsid w:val="001A36C8"/>
    <w:rsid w:val="001B1F25"/>
    <w:rsid w:val="001C17D7"/>
    <w:rsid w:val="001C2251"/>
    <w:rsid w:val="001F14B9"/>
    <w:rsid w:val="002055F5"/>
    <w:rsid w:val="0024109B"/>
    <w:rsid w:val="0024152A"/>
    <w:rsid w:val="00252BC7"/>
    <w:rsid w:val="002636D3"/>
    <w:rsid w:val="002718FC"/>
    <w:rsid w:val="00290B2A"/>
    <w:rsid w:val="002B2CAF"/>
    <w:rsid w:val="002D59D3"/>
    <w:rsid w:val="002E137C"/>
    <w:rsid w:val="002E5813"/>
    <w:rsid w:val="002F6A74"/>
    <w:rsid w:val="00323855"/>
    <w:rsid w:val="00350831"/>
    <w:rsid w:val="003570D5"/>
    <w:rsid w:val="00357BFE"/>
    <w:rsid w:val="003676D0"/>
    <w:rsid w:val="00381334"/>
    <w:rsid w:val="003846CD"/>
    <w:rsid w:val="00384806"/>
    <w:rsid w:val="00386AC3"/>
    <w:rsid w:val="003938C7"/>
    <w:rsid w:val="003C44A6"/>
    <w:rsid w:val="003D1B55"/>
    <w:rsid w:val="003E69B5"/>
    <w:rsid w:val="00426C82"/>
    <w:rsid w:val="004342C8"/>
    <w:rsid w:val="004345A9"/>
    <w:rsid w:val="00437605"/>
    <w:rsid w:val="0044096A"/>
    <w:rsid w:val="00442615"/>
    <w:rsid w:val="00472458"/>
    <w:rsid w:val="00477411"/>
    <w:rsid w:val="004C32D3"/>
    <w:rsid w:val="004C3D53"/>
    <w:rsid w:val="004C77FD"/>
    <w:rsid w:val="00500C0A"/>
    <w:rsid w:val="0052365E"/>
    <w:rsid w:val="00547E1B"/>
    <w:rsid w:val="005555BA"/>
    <w:rsid w:val="00584EAF"/>
    <w:rsid w:val="005B3FF3"/>
    <w:rsid w:val="005B40E1"/>
    <w:rsid w:val="005C74D0"/>
    <w:rsid w:val="005D4A03"/>
    <w:rsid w:val="005D59F3"/>
    <w:rsid w:val="005E6460"/>
    <w:rsid w:val="00607110"/>
    <w:rsid w:val="006145B6"/>
    <w:rsid w:val="0064062B"/>
    <w:rsid w:val="006468A2"/>
    <w:rsid w:val="006529BF"/>
    <w:rsid w:val="006603C9"/>
    <w:rsid w:val="00664F9B"/>
    <w:rsid w:val="00672163"/>
    <w:rsid w:val="006758D8"/>
    <w:rsid w:val="006D0FF6"/>
    <w:rsid w:val="006E7DE5"/>
    <w:rsid w:val="007005CA"/>
    <w:rsid w:val="007039A4"/>
    <w:rsid w:val="00707DA4"/>
    <w:rsid w:val="00737758"/>
    <w:rsid w:val="00752FB8"/>
    <w:rsid w:val="00760AC7"/>
    <w:rsid w:val="007A022D"/>
    <w:rsid w:val="007A142A"/>
    <w:rsid w:val="007A2622"/>
    <w:rsid w:val="007C18A2"/>
    <w:rsid w:val="007E3EB3"/>
    <w:rsid w:val="007E6174"/>
    <w:rsid w:val="007F5FD8"/>
    <w:rsid w:val="008005BD"/>
    <w:rsid w:val="008079A6"/>
    <w:rsid w:val="00847AB1"/>
    <w:rsid w:val="00867B4F"/>
    <w:rsid w:val="008815DB"/>
    <w:rsid w:val="008C3778"/>
    <w:rsid w:val="008C4235"/>
    <w:rsid w:val="008D20C8"/>
    <w:rsid w:val="008D22BB"/>
    <w:rsid w:val="008E0FDD"/>
    <w:rsid w:val="00912660"/>
    <w:rsid w:val="00922DAA"/>
    <w:rsid w:val="00925FD1"/>
    <w:rsid w:val="00927763"/>
    <w:rsid w:val="00935BF5"/>
    <w:rsid w:val="00944B02"/>
    <w:rsid w:val="00955E64"/>
    <w:rsid w:val="009617B8"/>
    <w:rsid w:val="00966A1A"/>
    <w:rsid w:val="0097068F"/>
    <w:rsid w:val="00971209"/>
    <w:rsid w:val="00972A54"/>
    <w:rsid w:val="009B30E9"/>
    <w:rsid w:val="009B6A2F"/>
    <w:rsid w:val="00A35A3D"/>
    <w:rsid w:val="00A658CA"/>
    <w:rsid w:val="00A77132"/>
    <w:rsid w:val="00A827CB"/>
    <w:rsid w:val="00A93952"/>
    <w:rsid w:val="00AB3B22"/>
    <w:rsid w:val="00AF741F"/>
    <w:rsid w:val="00B07507"/>
    <w:rsid w:val="00B12295"/>
    <w:rsid w:val="00B258C2"/>
    <w:rsid w:val="00B30787"/>
    <w:rsid w:val="00B37A64"/>
    <w:rsid w:val="00B52A43"/>
    <w:rsid w:val="00B54B32"/>
    <w:rsid w:val="00B64158"/>
    <w:rsid w:val="00B729F0"/>
    <w:rsid w:val="00B74758"/>
    <w:rsid w:val="00B774E9"/>
    <w:rsid w:val="00B81783"/>
    <w:rsid w:val="00BC090B"/>
    <w:rsid w:val="00BC2CDE"/>
    <w:rsid w:val="00BC383A"/>
    <w:rsid w:val="00BC7C78"/>
    <w:rsid w:val="00BD5D28"/>
    <w:rsid w:val="00BF30AF"/>
    <w:rsid w:val="00BF4CF2"/>
    <w:rsid w:val="00C87F9D"/>
    <w:rsid w:val="00C951AD"/>
    <w:rsid w:val="00CA41FA"/>
    <w:rsid w:val="00CC251C"/>
    <w:rsid w:val="00CD4291"/>
    <w:rsid w:val="00CF24C6"/>
    <w:rsid w:val="00CF3D0F"/>
    <w:rsid w:val="00CF5184"/>
    <w:rsid w:val="00D0256B"/>
    <w:rsid w:val="00D30846"/>
    <w:rsid w:val="00D377D0"/>
    <w:rsid w:val="00D8155E"/>
    <w:rsid w:val="00D83B2E"/>
    <w:rsid w:val="00DA736A"/>
    <w:rsid w:val="00DB4967"/>
    <w:rsid w:val="00DB7EA0"/>
    <w:rsid w:val="00DC7867"/>
    <w:rsid w:val="00DD1C48"/>
    <w:rsid w:val="00DF3EDD"/>
    <w:rsid w:val="00E07CC6"/>
    <w:rsid w:val="00E07CE9"/>
    <w:rsid w:val="00E13829"/>
    <w:rsid w:val="00E431C8"/>
    <w:rsid w:val="00E438DD"/>
    <w:rsid w:val="00E46FBB"/>
    <w:rsid w:val="00E55ED3"/>
    <w:rsid w:val="00E57B7C"/>
    <w:rsid w:val="00E77656"/>
    <w:rsid w:val="00EA1733"/>
    <w:rsid w:val="00EA7698"/>
    <w:rsid w:val="00EC203C"/>
    <w:rsid w:val="00ED5677"/>
    <w:rsid w:val="00F04747"/>
    <w:rsid w:val="00F140DC"/>
    <w:rsid w:val="00F2078E"/>
    <w:rsid w:val="00F21F04"/>
    <w:rsid w:val="00F409A9"/>
    <w:rsid w:val="00F47173"/>
    <w:rsid w:val="00F51734"/>
    <w:rsid w:val="00F80189"/>
    <w:rsid w:val="00F851DA"/>
    <w:rsid w:val="00F86E7F"/>
    <w:rsid w:val="00F87C6F"/>
    <w:rsid w:val="00F87FB0"/>
    <w:rsid w:val="00FA4D79"/>
    <w:rsid w:val="00FB1BE7"/>
    <w:rsid w:val="00FB7F05"/>
    <w:rsid w:val="00FC2B7E"/>
    <w:rsid w:val="00FD036B"/>
    <w:rsid w:val="00FF0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736A"/>
    <w:rPr>
      <w:sz w:val="24"/>
      <w:szCs w:val="24"/>
    </w:rPr>
  </w:style>
  <w:style w:type="paragraph" w:styleId="Heading3">
    <w:name w:val="heading 3"/>
    <w:basedOn w:val="Normal"/>
    <w:next w:val="Normal"/>
    <w:qFormat/>
    <w:rsid w:val="00DA736A"/>
    <w:pPr>
      <w:keepNext/>
      <w:widowControl w:val="0"/>
      <w:shd w:val="clear" w:color="auto" w:fill="FFFFFF"/>
      <w:tabs>
        <w:tab w:val="num" w:pos="2340"/>
      </w:tabs>
      <w:suppressAutoHyphens/>
      <w:autoSpaceDE w:val="0"/>
      <w:spacing w:before="100" w:after="100" w:line="236" w:lineRule="atLeast"/>
      <w:ind w:left="2340" w:hanging="360"/>
      <w:outlineLvl w:val="2"/>
    </w:pPr>
    <w:rPr>
      <w:rFonts w:ascii="Book Antiqua" w:hAnsi="Book Antiqua"/>
      <w:b/>
      <w:bCs/>
      <w:color w:val="000000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A736A"/>
    <w:rPr>
      <w:color w:val="0000FF"/>
      <w:u w:val="single"/>
    </w:rPr>
  </w:style>
  <w:style w:type="paragraph" w:styleId="BodyText3">
    <w:name w:val="Body Text 3"/>
    <w:basedOn w:val="Normal"/>
    <w:rsid w:val="00DA736A"/>
    <w:pPr>
      <w:jc w:val="both"/>
    </w:pPr>
    <w:rPr>
      <w:rFonts w:ascii="Verdana" w:hAnsi="Verdana"/>
      <w:sz w:val="28"/>
      <w:szCs w:val="20"/>
    </w:rPr>
  </w:style>
  <w:style w:type="paragraph" w:styleId="BodyText">
    <w:name w:val="Body Text"/>
    <w:basedOn w:val="Normal"/>
    <w:rsid w:val="00DA736A"/>
    <w:pPr>
      <w:spacing w:after="120"/>
    </w:pPr>
  </w:style>
  <w:style w:type="paragraph" w:styleId="BalloonText">
    <w:name w:val="Balloon Text"/>
    <w:basedOn w:val="Normal"/>
    <w:semiHidden/>
    <w:rsid w:val="00FD036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B774E9"/>
    <w:rPr>
      <w:i/>
      <w:iCs/>
    </w:rPr>
  </w:style>
  <w:style w:type="paragraph" w:styleId="ListParagraph">
    <w:name w:val="List Paragraph"/>
    <w:basedOn w:val="Normal"/>
    <w:uiPriority w:val="34"/>
    <w:qFormat/>
    <w:rsid w:val="008C37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umarhappy13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D33B0-7EF7-41DF-8017-0D229FB3D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Vijay</dc:creator>
  <cp:lastModifiedBy>nitish</cp:lastModifiedBy>
  <cp:revision>31</cp:revision>
  <cp:lastPrinted>2018-05-11T08:18:00Z</cp:lastPrinted>
  <dcterms:created xsi:type="dcterms:W3CDTF">2012-08-24T04:50:00Z</dcterms:created>
  <dcterms:modified xsi:type="dcterms:W3CDTF">2019-09-13T10:16:00Z</dcterms:modified>
</cp:coreProperties>
</file>